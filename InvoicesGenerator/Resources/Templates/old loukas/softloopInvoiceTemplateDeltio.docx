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39" w:rsidRDefault="00782839" w:rsidP="00782839">
      <w:r>
        <w:rPr>
          <w:rFonts w:ascii="Arial" w:hAnsi="Arial" w:cs="Arial"/>
          <w:noProof/>
          <w:sz w:val="18"/>
          <w:szCs w:val="18"/>
          <w:lang w:val="el-GR" w:eastAsia="el-GR"/>
        </w:rPr>
        <w:drawing>
          <wp:anchor distT="0" distB="0" distL="114300" distR="114300" simplePos="0" relativeHeight="251659264" behindDoc="1" locked="0" layoutInCell="1" allowOverlap="1" wp14:anchorId="257E42B3" wp14:editId="77D19854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2450592" cy="1005840"/>
            <wp:effectExtent l="0" t="0" r="6985" b="3810"/>
            <wp:wrapTight wrapText="bothSides">
              <wp:wrapPolygon edited="0">
                <wp:start x="0" y="0"/>
                <wp:lineTo x="0" y="21273"/>
                <wp:lineTo x="21494" y="21273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uk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FEA" w:rsidRDefault="00937FEA" w:rsidP="00937FEA">
      <w:pPr>
        <w:spacing w:before="82" w:line="249" w:lineRule="auto"/>
        <w:ind w:left="-1134" w:right="220" w:firstLine="2750"/>
        <w:jc w:val="right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w w:val="96"/>
          <w:sz w:val="17"/>
          <w:szCs w:val="17"/>
          <w:lang w:val="el-GR"/>
        </w:rPr>
        <w:t>Λούκας</w:t>
      </w:r>
      <w:r>
        <w:rPr>
          <w:rFonts w:ascii="Arial" w:hAnsi="Arial" w:cs="Arial"/>
          <w:b/>
          <w:w w:val="96"/>
          <w:sz w:val="17"/>
          <w:szCs w:val="17"/>
        </w:rPr>
        <w:t xml:space="preserve"> </w:t>
      </w:r>
      <w:r>
        <w:rPr>
          <w:rFonts w:ascii="Arial" w:hAnsi="Arial" w:cs="Arial"/>
          <w:b/>
          <w:w w:val="96"/>
          <w:sz w:val="17"/>
          <w:szCs w:val="17"/>
          <w:lang w:val="el-GR"/>
        </w:rPr>
        <w:t>Δημήτριος</w:t>
      </w:r>
      <w:r>
        <w:rPr>
          <w:rFonts w:ascii="Arial" w:hAnsi="Arial" w:cs="Arial"/>
          <w:b/>
          <w:w w:val="96"/>
          <w:sz w:val="17"/>
          <w:szCs w:val="17"/>
        </w:rPr>
        <w:t xml:space="preserve"> </w:t>
      </w:r>
      <w:r>
        <w:rPr>
          <w:rFonts w:ascii="Arial" w:hAnsi="Arial" w:cs="Arial"/>
          <w:b/>
          <w:w w:val="96"/>
          <w:sz w:val="17"/>
          <w:szCs w:val="17"/>
          <w:lang w:val="el-GR"/>
        </w:rPr>
        <w:t>του</w:t>
      </w:r>
      <w:r>
        <w:rPr>
          <w:rFonts w:ascii="Arial" w:hAnsi="Arial" w:cs="Arial"/>
          <w:b/>
          <w:w w:val="96"/>
          <w:sz w:val="17"/>
          <w:szCs w:val="17"/>
        </w:rPr>
        <w:t xml:space="preserve"> </w:t>
      </w:r>
      <w:r>
        <w:rPr>
          <w:rFonts w:ascii="Arial" w:hAnsi="Arial" w:cs="Arial"/>
          <w:b/>
          <w:w w:val="96"/>
          <w:sz w:val="17"/>
          <w:szCs w:val="17"/>
          <w:lang w:val="el-GR"/>
        </w:rPr>
        <w:t>Τηλεμάχου</w:t>
      </w:r>
      <w:r>
        <w:rPr>
          <w:rFonts w:ascii="Arial" w:hAnsi="Arial" w:cs="Arial"/>
          <w:b/>
          <w:w w:val="96"/>
          <w:sz w:val="17"/>
          <w:szCs w:val="17"/>
        </w:rPr>
        <w:t xml:space="preserve"> </w:t>
      </w:r>
      <w:r>
        <w:rPr>
          <w:rFonts w:ascii="Arial" w:hAnsi="Arial" w:cs="Arial"/>
          <w:b/>
          <w:w w:val="91"/>
          <w:sz w:val="17"/>
          <w:szCs w:val="17"/>
          <w:lang w:val="el-GR"/>
        </w:rPr>
        <w:t>ΕΠΙΓΡΑΦΕΣ</w:t>
      </w:r>
      <w:r>
        <w:rPr>
          <w:rFonts w:ascii="Arial" w:hAnsi="Arial" w:cs="Arial"/>
          <w:b/>
          <w:w w:val="91"/>
          <w:sz w:val="17"/>
          <w:szCs w:val="17"/>
        </w:rPr>
        <w:t xml:space="preserve"> – </w:t>
      </w:r>
      <w:r>
        <w:rPr>
          <w:rFonts w:ascii="Arial" w:hAnsi="Arial" w:cs="Arial"/>
          <w:b/>
          <w:w w:val="91"/>
          <w:sz w:val="17"/>
          <w:szCs w:val="17"/>
          <w:lang w:val="el-GR"/>
        </w:rPr>
        <w:t>ΨΗΦΙΑΚΕΣ</w:t>
      </w:r>
      <w:r>
        <w:rPr>
          <w:rFonts w:ascii="Arial" w:hAnsi="Arial" w:cs="Arial"/>
          <w:b/>
          <w:w w:val="91"/>
          <w:sz w:val="17"/>
          <w:szCs w:val="17"/>
        </w:rPr>
        <w:t xml:space="preserve"> </w:t>
      </w:r>
      <w:r>
        <w:rPr>
          <w:rFonts w:ascii="Arial" w:hAnsi="Arial" w:cs="Arial"/>
          <w:b/>
          <w:w w:val="91"/>
          <w:sz w:val="17"/>
          <w:szCs w:val="17"/>
          <w:lang w:val="el-GR"/>
        </w:rPr>
        <w:t>ΕΚΤΥΠΩΣΕΙΣ</w:t>
      </w:r>
      <w:r>
        <w:rPr>
          <w:rFonts w:ascii="Arial" w:hAnsi="Arial" w:cs="Arial"/>
          <w:b/>
          <w:w w:val="91"/>
          <w:sz w:val="17"/>
          <w:szCs w:val="17"/>
        </w:rPr>
        <w:br/>
      </w:r>
      <w:r>
        <w:rPr>
          <w:rFonts w:ascii="Arial" w:hAnsi="Arial" w:cs="Arial"/>
          <w:b/>
          <w:w w:val="93"/>
          <w:sz w:val="17"/>
          <w:szCs w:val="17"/>
          <w:lang w:val="el-GR"/>
        </w:rPr>
        <w:t>ΔΩΔΩΝΗΣ</w:t>
      </w:r>
      <w:r>
        <w:rPr>
          <w:rFonts w:ascii="Arial" w:hAnsi="Arial" w:cs="Arial"/>
          <w:b/>
          <w:w w:val="93"/>
          <w:sz w:val="17"/>
          <w:szCs w:val="17"/>
        </w:rPr>
        <w:t xml:space="preserve"> 155</w:t>
      </w:r>
      <w:r>
        <w:rPr>
          <w:rFonts w:ascii="Arial" w:hAnsi="Arial" w:cs="Arial"/>
          <w:b/>
          <w:sz w:val="17"/>
          <w:szCs w:val="17"/>
        </w:rPr>
        <w:t>,</w:t>
      </w:r>
      <w:r>
        <w:rPr>
          <w:rFonts w:ascii="Arial" w:hAnsi="Arial" w:cs="Arial"/>
          <w:b/>
          <w:spacing w:val="30"/>
          <w:sz w:val="17"/>
          <w:szCs w:val="17"/>
        </w:rPr>
        <w:t xml:space="preserve"> </w:t>
      </w:r>
      <w:r>
        <w:rPr>
          <w:rFonts w:ascii="Arial" w:hAnsi="Arial" w:cs="Arial"/>
          <w:b/>
          <w:spacing w:val="30"/>
          <w:sz w:val="17"/>
          <w:szCs w:val="17"/>
          <w:lang w:val="el-GR"/>
        </w:rPr>
        <w:t>τ</w:t>
      </w:r>
      <w:r>
        <w:rPr>
          <w:rFonts w:ascii="Arial" w:hAnsi="Arial" w:cs="Arial"/>
          <w:b/>
          <w:spacing w:val="30"/>
          <w:sz w:val="17"/>
          <w:szCs w:val="17"/>
        </w:rPr>
        <w:t>.</w:t>
      </w:r>
      <w:r>
        <w:rPr>
          <w:rFonts w:ascii="Arial" w:hAnsi="Arial" w:cs="Arial"/>
          <w:b/>
          <w:spacing w:val="30"/>
          <w:sz w:val="17"/>
          <w:szCs w:val="17"/>
          <w:lang w:val="el-GR"/>
        </w:rPr>
        <w:t>κ</w:t>
      </w:r>
      <w:r>
        <w:rPr>
          <w:rFonts w:ascii="Arial" w:hAnsi="Arial" w:cs="Arial"/>
          <w:b/>
          <w:spacing w:val="30"/>
          <w:sz w:val="17"/>
          <w:szCs w:val="17"/>
        </w:rPr>
        <w:t>.:</w:t>
      </w:r>
      <w:r>
        <w:rPr>
          <w:rFonts w:ascii="Arial" w:hAnsi="Arial" w:cs="Arial"/>
          <w:b/>
          <w:sz w:val="17"/>
          <w:szCs w:val="17"/>
        </w:rPr>
        <w:t>45221</w:t>
      </w:r>
      <w:r>
        <w:rPr>
          <w:rFonts w:ascii="Arial" w:hAnsi="Arial" w:cs="Arial"/>
          <w:b/>
          <w:spacing w:val="25"/>
          <w:sz w:val="17"/>
          <w:szCs w:val="17"/>
        </w:rPr>
        <w:t xml:space="preserve"> </w:t>
      </w:r>
      <w:r>
        <w:rPr>
          <w:rFonts w:ascii="Arial" w:hAnsi="Arial" w:cs="Arial"/>
          <w:b/>
          <w:w w:val="94"/>
          <w:sz w:val="17"/>
          <w:szCs w:val="17"/>
          <w:lang w:val="el-GR"/>
        </w:rPr>
        <w:t>ΙΩΑΝΝΙΝΑ</w:t>
      </w:r>
      <w:r>
        <w:rPr>
          <w:rFonts w:ascii="Arial" w:hAnsi="Arial" w:cs="Arial"/>
          <w:b/>
          <w:w w:val="94"/>
          <w:sz w:val="17"/>
          <w:szCs w:val="17"/>
        </w:rPr>
        <w:t xml:space="preserve">                                   </w:t>
      </w:r>
      <w:r>
        <w:rPr>
          <w:rFonts w:ascii="Arial" w:hAnsi="Arial" w:cs="Arial"/>
          <w:b/>
          <w:w w:val="94"/>
          <w:sz w:val="17"/>
          <w:szCs w:val="17"/>
        </w:rPr>
        <w:br/>
      </w:r>
      <w:r>
        <w:rPr>
          <w:rFonts w:ascii="Arial" w:hAnsi="Arial" w:cs="Arial"/>
          <w:b/>
          <w:sz w:val="17"/>
          <w:szCs w:val="17"/>
          <w:lang w:val="el-GR"/>
        </w:rPr>
        <w:t>Α</w:t>
      </w:r>
      <w:r>
        <w:rPr>
          <w:rFonts w:ascii="Arial" w:hAnsi="Arial" w:cs="Arial"/>
          <w:b/>
          <w:sz w:val="17"/>
          <w:szCs w:val="17"/>
        </w:rPr>
        <w:t>.</w:t>
      </w:r>
      <w:r>
        <w:rPr>
          <w:rFonts w:ascii="Arial" w:hAnsi="Arial" w:cs="Arial"/>
          <w:b/>
          <w:sz w:val="17"/>
          <w:szCs w:val="17"/>
          <w:lang w:val="el-GR"/>
        </w:rPr>
        <w:t>Φ</w:t>
      </w:r>
      <w:r>
        <w:rPr>
          <w:rFonts w:ascii="Arial" w:hAnsi="Arial" w:cs="Arial"/>
          <w:b/>
          <w:sz w:val="17"/>
          <w:szCs w:val="17"/>
        </w:rPr>
        <w:t>.</w:t>
      </w:r>
      <w:r>
        <w:rPr>
          <w:rFonts w:ascii="Arial" w:hAnsi="Arial" w:cs="Arial"/>
          <w:b/>
          <w:sz w:val="17"/>
          <w:szCs w:val="17"/>
          <w:lang w:val="el-GR"/>
        </w:rPr>
        <w:t>Μ</w:t>
      </w:r>
      <w:r>
        <w:rPr>
          <w:rFonts w:ascii="Arial" w:hAnsi="Arial" w:cs="Arial"/>
          <w:b/>
          <w:sz w:val="17"/>
          <w:szCs w:val="17"/>
        </w:rPr>
        <w:t>.:</w:t>
      </w:r>
      <w:r>
        <w:rPr>
          <w:rFonts w:ascii="Arial" w:hAnsi="Arial" w:cs="Arial"/>
          <w:b/>
          <w:spacing w:val="29"/>
          <w:sz w:val="17"/>
          <w:szCs w:val="17"/>
        </w:rPr>
        <w:t xml:space="preserve"> </w:t>
      </w:r>
      <w:r>
        <w:rPr>
          <w:rFonts w:ascii="Arial" w:hAnsi="Arial" w:cs="Arial"/>
          <w:b/>
          <w:w w:val="111"/>
          <w:sz w:val="17"/>
          <w:szCs w:val="17"/>
        </w:rPr>
        <w:t xml:space="preserve">070434784 </w:t>
      </w:r>
      <w:r>
        <w:rPr>
          <w:rFonts w:ascii="Arial" w:hAnsi="Arial" w:cs="Arial"/>
          <w:b/>
          <w:sz w:val="17"/>
          <w:szCs w:val="17"/>
        </w:rPr>
        <w:t>-</w:t>
      </w:r>
      <w:r>
        <w:rPr>
          <w:rFonts w:ascii="Arial" w:hAnsi="Arial" w:cs="Arial"/>
          <w:b/>
          <w:spacing w:val="5"/>
          <w:sz w:val="17"/>
          <w:szCs w:val="17"/>
        </w:rPr>
        <w:t xml:space="preserve"> </w:t>
      </w:r>
      <w:r>
        <w:rPr>
          <w:rFonts w:ascii="Arial" w:hAnsi="Arial" w:cs="Arial"/>
          <w:b/>
          <w:sz w:val="17"/>
          <w:szCs w:val="17"/>
          <w:lang w:val="el-GR"/>
        </w:rPr>
        <w:t>Δ</w:t>
      </w:r>
      <w:r>
        <w:rPr>
          <w:rFonts w:ascii="Arial" w:hAnsi="Arial" w:cs="Arial"/>
          <w:b/>
          <w:sz w:val="17"/>
          <w:szCs w:val="17"/>
        </w:rPr>
        <w:t>.</w:t>
      </w:r>
      <w:r>
        <w:rPr>
          <w:rFonts w:ascii="Arial" w:hAnsi="Arial" w:cs="Arial"/>
          <w:b/>
          <w:sz w:val="17"/>
          <w:szCs w:val="17"/>
          <w:lang w:val="el-GR"/>
        </w:rPr>
        <w:t>Ο</w:t>
      </w:r>
      <w:r>
        <w:rPr>
          <w:rFonts w:ascii="Arial" w:hAnsi="Arial" w:cs="Arial"/>
          <w:b/>
          <w:sz w:val="17"/>
          <w:szCs w:val="17"/>
        </w:rPr>
        <w:t>.</w:t>
      </w:r>
      <w:r>
        <w:rPr>
          <w:rFonts w:ascii="Arial" w:hAnsi="Arial" w:cs="Arial"/>
          <w:b/>
          <w:sz w:val="17"/>
          <w:szCs w:val="17"/>
          <w:lang w:val="el-GR"/>
        </w:rPr>
        <w:t>Υ</w:t>
      </w:r>
      <w:r>
        <w:rPr>
          <w:rFonts w:ascii="Arial" w:hAnsi="Arial" w:cs="Arial"/>
          <w:b/>
          <w:sz w:val="17"/>
          <w:szCs w:val="17"/>
        </w:rPr>
        <w:t>.:</w:t>
      </w:r>
      <w:r>
        <w:rPr>
          <w:rFonts w:ascii="Arial" w:hAnsi="Arial" w:cs="Arial"/>
          <w:b/>
          <w:spacing w:val="22"/>
          <w:sz w:val="17"/>
          <w:szCs w:val="17"/>
        </w:rPr>
        <w:t xml:space="preserve"> </w:t>
      </w:r>
      <w:r>
        <w:rPr>
          <w:rFonts w:ascii="Arial" w:hAnsi="Arial" w:cs="Arial"/>
          <w:b/>
          <w:w w:val="96"/>
          <w:sz w:val="17"/>
          <w:szCs w:val="17"/>
          <w:lang w:val="el-GR"/>
        </w:rPr>
        <w:t>ΙΩΑΝΝΙΝΩΝ</w:t>
      </w:r>
    </w:p>
    <w:p w:rsidR="00937FEA" w:rsidRDefault="00937FEA" w:rsidP="00937FEA">
      <w:pPr>
        <w:spacing w:before="2" w:line="160" w:lineRule="exact"/>
        <w:ind w:left="-1134"/>
        <w:jc w:val="right"/>
        <w:rPr>
          <w:rFonts w:ascii="Arial" w:hAnsi="Arial" w:cs="Arial"/>
          <w:b/>
          <w:sz w:val="17"/>
          <w:szCs w:val="17"/>
        </w:rPr>
      </w:pPr>
    </w:p>
    <w:p w:rsidR="00782839" w:rsidRPr="001238D2" w:rsidRDefault="00937FEA" w:rsidP="00937FEA">
      <w:pPr>
        <w:spacing w:line="249" w:lineRule="auto"/>
        <w:ind w:left="-1134" w:right="220" w:firstLine="538"/>
        <w:jc w:val="right"/>
        <w:rPr>
          <w:rFonts w:ascii="Arial" w:hAnsi="Arial" w:cs="Arial"/>
          <w:b/>
          <w:sz w:val="17"/>
          <w:szCs w:val="17"/>
        </w:rPr>
        <w:sectPr w:rsidR="00782839" w:rsidRPr="001238D2">
          <w:type w:val="continuous"/>
          <w:pgSz w:w="11920" w:h="16860"/>
          <w:pgMar w:top="740" w:right="320" w:bottom="280" w:left="320" w:header="720" w:footer="720" w:gutter="0"/>
          <w:cols w:num="2" w:space="720" w:equalWidth="0">
            <w:col w:w="4204" w:space="2201"/>
            <w:col w:w="4875"/>
          </w:cols>
        </w:sectPr>
      </w:pPr>
      <w:r>
        <w:rPr>
          <w:noProof/>
          <w:lang w:val="el-GR" w:eastAsia="el-G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3833495</wp:posOffset>
                </wp:positionH>
                <wp:positionV relativeFrom="paragraph">
                  <wp:posOffset>-50165</wp:posOffset>
                </wp:positionV>
                <wp:extent cx="3366135" cy="0"/>
                <wp:effectExtent l="0" t="0" r="2476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66135" cy="0"/>
                          <a:chOff x="3833495" y="1040130"/>
                          <a:chExt cx="5301" cy="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3833495" y="1040130"/>
                            <a:ext cx="5301" cy="0"/>
                          </a:xfrm>
                          <a:custGeom>
                            <a:avLst/>
                            <a:gdLst>
                              <a:gd name="T0" fmla="+- 0 6037 6037"/>
                              <a:gd name="T1" fmla="*/ T0 w 5301"/>
                              <a:gd name="T2" fmla="+- 0 11338 6037"/>
                              <a:gd name="T3" fmla="*/ T2 w 5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1">
                                <a:moveTo>
                                  <a:pt x="0" y="0"/>
                                </a:moveTo>
                                <a:lnTo>
                                  <a:pt x="530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8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8A512" id="Group 4" o:spid="_x0000_s1026" style="position:absolute;margin-left:301.85pt;margin-top:-3.95pt;width:265.05pt;height:0;z-index:-251655168;mso-position-horizontal-relative:page" coordorigin="38334,10401" coordsize="5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">
                <v:shape id="Freeform 5" o:spid="_x0000_s1027" style="position:absolute;left:38334;top:10401;width:53;height:0;visibility:visible;mso-wrap-style:square;v-text-anchor:top" coordsize="53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3EesMA&#10;AADaAAAADwAAAGRycy9kb3ducmV2LnhtbESPS2vCQBSF9wX/w3CF7upEoUVSR/HRSjalJhbp8pK5&#10;zQQzd0JmjOm/7xQEl4fz+DiL1WAb0VPna8cKppMEBHHpdM2Vgq/j+9MchA/IGhvHpOCXPKyWo4cF&#10;ptpdOae+CJWII+xTVGBCaFMpfWnIop+4ljh6P66zGKLsKqk7vMZx28hZkrxIizVHgsGWtobKc3Gx&#10;EfK52Zl9Xn77/u1gNieTfZyKTKnH8bB+BRFoCPfwrZ1pBc/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3EesMAAADaAAAADwAAAAAAAAAAAAAAAACYAgAAZHJzL2Rv&#10;d25yZXYueG1sUEsFBgAAAAAEAAQA9QAAAIgDAAAAAA==&#10;" path="m,l5301,e" filled="f" strokecolor="#008dc6" strokeweight=".5pt">
                  <v:path arrowok="t" o:connecttype="custom" o:connectlocs="0,0;5301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sz w:val="17"/>
          <w:szCs w:val="17"/>
          <w:lang w:val="el-GR"/>
        </w:rPr>
        <w:t>Τ</w:t>
      </w:r>
      <w:r>
        <w:rPr>
          <w:rFonts w:ascii="Arial" w:hAnsi="Arial" w:cs="Arial"/>
          <w:b/>
          <w:sz w:val="17"/>
          <w:szCs w:val="17"/>
        </w:rPr>
        <w:t>./</w:t>
      </w:r>
      <w:r>
        <w:rPr>
          <w:rFonts w:ascii="Arial" w:hAnsi="Arial" w:cs="Arial"/>
          <w:b/>
          <w:spacing w:val="-23"/>
          <w:sz w:val="17"/>
          <w:szCs w:val="17"/>
        </w:rPr>
        <w:t>F</w:t>
      </w:r>
      <w:r>
        <w:rPr>
          <w:rFonts w:ascii="Arial" w:hAnsi="Arial" w:cs="Arial"/>
          <w:b/>
          <w:sz w:val="17"/>
          <w:szCs w:val="17"/>
        </w:rPr>
        <w:t>.</w:t>
      </w:r>
      <w:r>
        <w:rPr>
          <w:rFonts w:ascii="Arial" w:hAnsi="Arial" w:cs="Arial"/>
          <w:b/>
          <w:spacing w:val="43"/>
          <w:sz w:val="17"/>
          <w:szCs w:val="17"/>
        </w:rPr>
        <w:t xml:space="preserve"> </w:t>
      </w:r>
      <w:r>
        <w:rPr>
          <w:rFonts w:ascii="Arial" w:hAnsi="Arial" w:cs="Arial"/>
          <w:b/>
          <w:sz w:val="17"/>
          <w:szCs w:val="17"/>
        </w:rPr>
        <w:t>26510 66300 / 26510 21536</w:t>
      </w:r>
      <w:r>
        <w:rPr>
          <w:rFonts w:ascii="Arial" w:hAnsi="Arial" w:cs="Arial"/>
          <w:b/>
          <w:w w:val="111"/>
          <w:sz w:val="17"/>
          <w:szCs w:val="17"/>
        </w:rPr>
        <w:t xml:space="preserve"> </w:t>
      </w:r>
      <w:r>
        <w:rPr>
          <w:rFonts w:ascii="Arial" w:hAnsi="Arial" w:cs="Arial"/>
          <w:b/>
          <w:w w:val="111"/>
          <w:sz w:val="17"/>
          <w:szCs w:val="17"/>
        </w:rPr>
        <w:br/>
        <w:t>info</w:t>
      </w:r>
      <w:r>
        <w:rPr>
          <w:rFonts w:ascii="Arial" w:hAnsi="Arial" w:cs="Arial"/>
          <w:b/>
          <w:w w:val="109"/>
          <w:sz w:val="17"/>
          <w:szCs w:val="17"/>
        </w:rPr>
        <w:t xml:space="preserve">@loukas.gr   </w:t>
      </w:r>
      <w:r>
        <w:rPr>
          <w:rFonts w:ascii="Arial" w:hAnsi="Arial" w:cs="Arial"/>
          <w:b/>
          <w:w w:val="109"/>
          <w:sz w:val="17"/>
          <w:szCs w:val="17"/>
        </w:rPr>
        <w:br/>
      </w:r>
      <w:r>
        <w:rPr>
          <w:rFonts w:ascii="Arial" w:hAnsi="Arial" w:cs="Arial"/>
          <w:b/>
          <w:w w:val="115"/>
          <w:sz w:val="17"/>
          <w:szCs w:val="17"/>
        </w:rPr>
        <w:t>ww</w:t>
      </w:r>
      <w:r>
        <w:rPr>
          <w:rFonts w:ascii="Arial" w:hAnsi="Arial" w:cs="Arial"/>
          <w:b/>
          <w:spacing w:val="-10"/>
          <w:w w:val="115"/>
          <w:sz w:val="17"/>
          <w:szCs w:val="17"/>
        </w:rPr>
        <w:t>w</w:t>
      </w:r>
      <w:r>
        <w:rPr>
          <w:rFonts w:ascii="Arial" w:hAnsi="Arial" w:cs="Arial"/>
          <w:b/>
          <w:w w:val="112"/>
          <w:sz w:val="17"/>
          <w:szCs w:val="17"/>
        </w:rPr>
        <w:t>.loukas.gr</w:t>
      </w:r>
      <w:bookmarkStart w:id="0" w:name="_GoBack"/>
      <w:bookmarkEnd w:id="0"/>
    </w:p>
    <w:p w:rsidR="000D74D2" w:rsidRPr="00782839" w:rsidRDefault="000D74D2">
      <w:pPr>
        <w:spacing w:before="5" w:line="6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850"/>
        <w:gridCol w:w="3352"/>
        <w:gridCol w:w="2759"/>
        <w:gridCol w:w="2774"/>
      </w:tblGrid>
      <w:tr w:rsidR="008D4886" w:rsidRPr="008D4886" w:rsidTr="00386C25">
        <w:trPr>
          <w:trHeight w:hRule="exact" w:val="528"/>
        </w:trPr>
        <w:tc>
          <w:tcPr>
            <w:tcW w:w="5517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782839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1800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ΟΣ</w:t>
            </w:r>
            <w:r w:rsidRPr="008D4886">
              <w:rPr>
                <w:rFonts w:ascii="Arial" w:hAnsi="Arial" w:cs="Arial"/>
                <w:b/>
                <w:spacing w:val="8"/>
                <w:w w:val="93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2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ΑΣ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pacing w:val="-5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ΤΙΚΟΥ</w:t>
            </w:r>
          </w:p>
        </w:tc>
        <w:tc>
          <w:tcPr>
            <w:tcW w:w="2759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932" w:right="9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ΑΡΙΘΜΟΣ</w:t>
            </w:r>
          </w:p>
        </w:tc>
        <w:tc>
          <w:tcPr>
            <w:tcW w:w="277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5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776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ΗΜΕΡΟΜΗΝΙΑ</w:t>
            </w:r>
          </w:p>
        </w:tc>
      </w:tr>
      <w:tr w:rsidR="008D4886" w:rsidRPr="008D4886" w:rsidTr="00386C25">
        <w:trPr>
          <w:trHeight w:hRule="exact" w:val="568"/>
        </w:trPr>
        <w:tc>
          <w:tcPr>
            <w:tcW w:w="5517" w:type="dxa"/>
            <w:gridSpan w:val="3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p w:rsidR="000D74D2" w:rsidRPr="008D4886" w:rsidRDefault="000D74D2">
            <w:pPr>
              <w:spacing w:before="4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8D4886">
            <w:pPr>
              <w:ind w:left="169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Δ</w:t>
            </w:r>
            <w:r w:rsidR="001B7A28" w:rsidRPr="008D4886">
              <w:rPr>
                <w:rFonts w:ascii="Arial" w:hAnsi="Arial" w:cs="Arial"/>
                <w:b/>
                <w:sz w:val="18"/>
                <w:szCs w:val="18"/>
              </w:rPr>
              <w:t>Ε</w:t>
            </w:r>
            <w:r w:rsidR="001B7A28" w:rsidRPr="008D4886">
              <w:rPr>
                <w:rFonts w:ascii="Arial" w:hAnsi="Arial" w:cs="Arial"/>
                <w:b/>
                <w:spacing w:val="-3"/>
                <w:sz w:val="18"/>
                <w:szCs w:val="18"/>
              </w:rPr>
              <w:t>Λ</w:t>
            </w:r>
            <w:r w:rsidR="001B7A28" w:rsidRPr="008D4886">
              <w:rPr>
                <w:rFonts w:ascii="Arial" w:hAnsi="Arial" w:cs="Arial"/>
                <w:b/>
                <w:sz w:val="18"/>
                <w:szCs w:val="18"/>
              </w:rPr>
              <w:t xml:space="preserve">ΤΙΟ </w:t>
            </w:r>
            <w:r w:rsidR="001B7A28" w:rsidRPr="008D4886">
              <w:rPr>
                <w:rFonts w:ascii="Arial" w:hAnsi="Arial" w:cs="Arial"/>
                <w:b/>
                <w:spacing w:val="8"/>
                <w:sz w:val="18"/>
                <w:szCs w:val="18"/>
              </w:rPr>
              <w:t xml:space="preserve"> </w:t>
            </w:r>
            <w:r w:rsidR="001B7A28" w:rsidRPr="008D4886">
              <w:rPr>
                <w:rFonts w:ascii="Arial" w:hAnsi="Arial" w:cs="Arial"/>
                <w:b/>
                <w:w w:val="105"/>
                <w:sz w:val="18"/>
                <w:szCs w:val="18"/>
              </w:rPr>
              <w:t>ΑΠΟΣΤΟΛΗΣ</w:t>
            </w:r>
          </w:p>
        </w:tc>
        <w:tc>
          <w:tcPr>
            <w:tcW w:w="2759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{{3}}</w:t>
            </w:r>
          </w:p>
        </w:tc>
        <w:tc>
          <w:tcPr>
            <w:tcW w:w="2774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vAlign w:val="center"/>
          </w:tcPr>
          <w:p w:rsidR="000D74D2" w:rsidRPr="00386C25" w:rsidRDefault="00386C25" w:rsidP="00386C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86C25">
              <w:rPr>
                <w:rFonts w:ascii="Arial" w:hAnsi="Arial" w:cs="Arial"/>
                <w:b/>
                <w:sz w:val="18"/>
              </w:rPr>
              <w:t>{{5}}</w:t>
            </w:r>
          </w:p>
        </w:tc>
      </w:tr>
      <w:tr w:rsidR="008D4886" w:rsidRPr="008D4886" w:rsidTr="00386C25">
        <w:trPr>
          <w:trHeight w:hRule="exact" w:val="527"/>
        </w:trPr>
        <w:tc>
          <w:tcPr>
            <w:tcW w:w="11050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3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4717" w:right="47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ΣΤΟΙΧΕΙΑ</w:t>
            </w:r>
            <w:r w:rsidRPr="008D4886">
              <w:rPr>
                <w:rFonts w:ascii="Arial" w:hAnsi="Arial" w:cs="Arial"/>
                <w:b/>
                <w:spacing w:val="10"/>
                <w:w w:val="88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4"/>
                <w:sz w:val="18"/>
                <w:szCs w:val="18"/>
              </w:rPr>
              <w:t>ΠΕΛ</w:t>
            </w:r>
            <w:r w:rsidRPr="008D4886">
              <w:rPr>
                <w:rFonts w:ascii="Arial" w:hAnsi="Arial" w:cs="Arial"/>
                <w:b/>
                <w:spacing w:val="-5"/>
                <w:w w:val="94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8"/>
                <w:sz w:val="18"/>
                <w:szCs w:val="18"/>
              </w:rPr>
              <w:t>ΤΗ</w:t>
            </w:r>
          </w:p>
        </w:tc>
      </w:tr>
      <w:tr w:rsidR="008D4886" w:rsidRPr="008D4886" w:rsidTr="00386C25">
        <w:trPr>
          <w:trHeight w:hRule="exact" w:val="1891"/>
        </w:trPr>
        <w:tc>
          <w:tcPr>
            <w:tcW w:w="11050" w:type="dxa"/>
            <w:gridSpan w:val="5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</w:tcPr>
          <w:tbl>
            <w:tblPr>
              <w:tblStyle w:val="TableGrid"/>
              <w:tblpPr w:leftFromText="180" w:rightFromText="180" w:vertAnchor="text" w:horzAnchor="margin" w:tblpY="-204"/>
              <w:tblOverlap w:val="never"/>
              <w:tblW w:w="11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4253"/>
              <w:gridCol w:w="2891"/>
              <w:gridCol w:w="2764"/>
            </w:tblGrid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ΕΠΩΝΥΜΙΑ: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DE4AC3" w:rsidP="00B714B2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{{12}}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right="-52" w:hanging="108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ΤΗΛΕΦΩΝΟ: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C17FAC" w:rsidP="00C17FAC">
                  <w:pPr>
                    <w:spacing w:before="4"/>
                    <w:ind w:right="16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{{26}}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ΔΙΕΥΘΥΝΣΗ: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A95993" w:rsidP="00B714B2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{{14}}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ΠΟΛΗ: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8D4886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Pr="008B5EC9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ΕΠΑΓΓΕΛΜΑ: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A95993" w:rsidP="00B714B2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{{13}}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ΣΚΟΠΟΣ ΔΙΑΚΙΝΗΣΗΣ: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{{25}}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Α.Φ.Μ.: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A95993" w:rsidP="009D4853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{{15}}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ΦΟΡΤΩΣΗΣ: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{{23}}</w:t>
                  </w:r>
                </w:p>
              </w:tc>
            </w:tr>
            <w:tr w:rsidR="008D4886" w:rsidTr="008B5EC9">
              <w:trPr>
                <w:trHeight w:val="353"/>
              </w:trPr>
              <w:tc>
                <w:tcPr>
                  <w:tcW w:w="1271" w:type="dxa"/>
                  <w:vAlign w:val="center"/>
                </w:tcPr>
                <w:p w:rsidR="008D4886" w:rsidRDefault="008B5EC9" w:rsidP="008B5EC9">
                  <w:pPr>
                    <w:spacing w:before="4"/>
                    <w:ind w:left="-108" w:right="-52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Δ.Ο.Υ.:</w:t>
                  </w:r>
                </w:p>
              </w:tc>
              <w:tc>
                <w:tcPr>
                  <w:tcW w:w="4253" w:type="dxa"/>
                  <w:vAlign w:val="center"/>
                </w:tcPr>
                <w:p w:rsidR="008D4886" w:rsidRPr="008B5EC9" w:rsidRDefault="00A312CD" w:rsidP="009D4853">
                  <w:pPr>
                    <w:spacing w:before="4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{{16}}</w:t>
                  </w:r>
                </w:p>
              </w:tc>
              <w:tc>
                <w:tcPr>
                  <w:tcW w:w="2891" w:type="dxa"/>
                  <w:vAlign w:val="center"/>
                </w:tcPr>
                <w:p w:rsidR="008D4886" w:rsidRDefault="008B5EC9" w:rsidP="008D4886">
                  <w:pPr>
                    <w:spacing w:before="4"/>
                    <w:ind w:right="-52" w:hanging="33"/>
                    <w:jc w:val="right"/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</w:pPr>
                  <w:r w:rsidRPr="008B5EC9">
                    <w:rPr>
                      <w:rFonts w:ascii="Arial" w:hAnsi="Arial" w:cs="Arial"/>
                      <w:sz w:val="18"/>
                      <w:szCs w:val="18"/>
                      <w:lang w:val="el-GR"/>
                    </w:rPr>
                    <w:t>ΤΟΠΟΣ ΠΡΟΟΡΙΣΜΟΥ:</w:t>
                  </w:r>
                </w:p>
              </w:tc>
              <w:tc>
                <w:tcPr>
                  <w:tcW w:w="2764" w:type="dxa"/>
                  <w:vAlign w:val="center"/>
                </w:tcPr>
                <w:p w:rsidR="008D4886" w:rsidRPr="008B5EC9" w:rsidRDefault="00386C25" w:rsidP="008B5EC9">
                  <w:pPr>
                    <w:spacing w:before="4"/>
                    <w:ind w:left="119" w:right="161" w:hanging="8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86C25">
                    <w:rPr>
                      <w:rFonts w:ascii="Arial" w:hAnsi="Arial" w:cs="Arial"/>
                      <w:sz w:val="18"/>
                      <w:szCs w:val="18"/>
                    </w:rPr>
                    <w:t>{{24}}</w:t>
                  </w:r>
                </w:p>
              </w:tc>
            </w:tr>
          </w:tbl>
          <w:p w:rsidR="000D74D2" w:rsidRPr="008D4886" w:rsidRDefault="000D74D2" w:rsidP="008D4886">
            <w:pPr>
              <w:spacing w:before="7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0D74D2" w:rsidP="008D4886">
            <w:pPr>
              <w:spacing w:before="4"/>
              <w:ind w:right="2602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</w:tc>
      </w:tr>
      <w:tr w:rsidR="008D4886" w:rsidRPr="008D4886" w:rsidTr="00CD1885">
        <w:trPr>
          <w:trHeight w:hRule="exact" w:val="516"/>
        </w:trPr>
        <w:tc>
          <w:tcPr>
            <w:tcW w:w="1315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  <w:lang w:val="el-GR"/>
              </w:rPr>
            </w:pPr>
          </w:p>
          <w:p w:rsidR="000D74D2" w:rsidRPr="008D4886" w:rsidRDefault="001B7A28">
            <w:pPr>
              <w:ind w:left="144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sz w:val="18"/>
                <w:szCs w:val="18"/>
              </w:rPr>
              <w:t>ΠΟΣΟΤΗ</w:t>
            </w:r>
            <w:r w:rsidRPr="008D4886">
              <w:rPr>
                <w:rFonts w:ascii="Arial" w:hAnsi="Arial" w:cs="Arial"/>
                <w:b/>
                <w:spacing w:val="-10"/>
                <w:sz w:val="18"/>
                <w:szCs w:val="18"/>
              </w:rPr>
              <w:t>Τ</w:t>
            </w:r>
            <w:r w:rsidRPr="008D4886">
              <w:rPr>
                <w:rFonts w:ascii="Arial" w:hAnsi="Arial" w:cs="Arial"/>
                <w:b/>
                <w:sz w:val="18"/>
                <w:szCs w:val="18"/>
              </w:rPr>
              <w:t>Α</w:t>
            </w:r>
          </w:p>
        </w:tc>
        <w:tc>
          <w:tcPr>
            <w:tcW w:w="850" w:type="dxa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257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101"/>
                <w:sz w:val="18"/>
                <w:szCs w:val="18"/>
              </w:rPr>
              <w:t>Μ.Μ.</w:t>
            </w:r>
          </w:p>
        </w:tc>
        <w:tc>
          <w:tcPr>
            <w:tcW w:w="8885" w:type="dxa"/>
            <w:gridSpan w:val="3"/>
            <w:tcBorders>
              <w:top w:val="single" w:sz="2" w:space="0" w:color="363435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0D74D2" w:rsidRPr="008D4886" w:rsidRDefault="000D74D2">
            <w:pPr>
              <w:spacing w:before="6" w:line="160" w:lineRule="exact"/>
              <w:rPr>
                <w:rFonts w:ascii="Arial" w:hAnsi="Arial" w:cs="Arial"/>
                <w:sz w:val="18"/>
                <w:szCs w:val="18"/>
              </w:rPr>
            </w:pPr>
          </w:p>
          <w:p w:rsidR="000D74D2" w:rsidRPr="008D4886" w:rsidRDefault="001B7A28">
            <w:pPr>
              <w:ind w:left="3597" w:right="356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ΠΕΡΙΓ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ΑΦΗ</w:t>
            </w:r>
            <w:r w:rsidRPr="008D4886">
              <w:rPr>
                <w:rFonts w:ascii="Arial" w:hAnsi="Arial" w:cs="Arial"/>
                <w:b/>
                <w:spacing w:val="11"/>
                <w:w w:val="89"/>
                <w:sz w:val="18"/>
                <w:szCs w:val="18"/>
              </w:rPr>
              <w:t xml:space="preserve"> 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ΕΙ</w:t>
            </w:r>
            <w:r w:rsid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Δ</w:t>
            </w:r>
            <w:r w:rsidRPr="008D4886">
              <w:rPr>
                <w:rFonts w:ascii="Arial" w:hAnsi="Arial" w:cs="Arial"/>
                <w:b/>
                <w:w w:val="93"/>
                <w:sz w:val="18"/>
                <w:szCs w:val="18"/>
              </w:rPr>
              <w:t>ΟΥΣ</w:t>
            </w:r>
          </w:p>
        </w:tc>
      </w:tr>
      <w:tr w:rsidR="00386C25" w:rsidRPr="008D4886" w:rsidTr="00CD1885">
        <w:trPr>
          <w:trHeight w:val="36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{{512}}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{{515}}</w:t>
            </w:r>
          </w:p>
        </w:tc>
        <w:tc>
          <w:tcPr>
            <w:tcW w:w="8885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752B16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{{521}}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{{532}}</w:t>
            </w:r>
          </w:p>
        </w:tc>
        <w:tc>
          <w:tcPr>
            <w:tcW w:w="850" w:type="dxa"/>
            <w:vAlign w:val="center"/>
          </w:tcPr>
          <w:p w:rsidR="00386C25" w:rsidRPr="008D4886" w:rsidRDefault="00C90FE8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{{531}}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{{541}}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{{551}}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{{561}}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{{571}}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{{581}}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386C25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{{591}}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{{5101}}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{{5111}}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{{5121}}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{{5131}}</w:t>
            </w:r>
          </w:p>
        </w:tc>
      </w:tr>
      <w:tr w:rsidR="00386C25" w:rsidRPr="008D4886" w:rsidTr="00CD1885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{{5142}}</w:t>
            </w:r>
          </w:p>
        </w:tc>
        <w:tc>
          <w:tcPr>
            <w:tcW w:w="850" w:type="dxa"/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{{5145}}</w:t>
            </w:r>
          </w:p>
        </w:tc>
        <w:tc>
          <w:tcPr>
            <w:tcW w:w="8885" w:type="dxa"/>
            <w:gridSpan w:val="3"/>
            <w:tcBorders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{{5141}}</w:t>
            </w:r>
          </w:p>
        </w:tc>
      </w:tr>
      <w:tr w:rsidR="00386C25" w:rsidRPr="008D4886" w:rsidTr="00E05F07">
        <w:trPr>
          <w:trHeight w:hRule="exact" w:val="352"/>
        </w:trPr>
        <w:tc>
          <w:tcPr>
            <w:tcW w:w="13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{{5152}}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86C25" w:rsidRPr="008D4886" w:rsidRDefault="00F03BF1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{{5155}}</w:t>
            </w:r>
          </w:p>
        </w:tc>
        <w:tc>
          <w:tcPr>
            <w:tcW w:w="888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86C25" w:rsidRPr="008D4886" w:rsidRDefault="001B491B" w:rsidP="00386C25">
            <w:pPr>
              <w:ind w:left="14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{{5151}}</w:t>
            </w:r>
          </w:p>
        </w:tc>
      </w:tr>
      <w:tr w:rsidR="00333388" w:rsidRPr="008D4886" w:rsidTr="00E05F07">
        <w:trPr>
          <w:trHeight w:val="1032"/>
        </w:trPr>
        <w:tc>
          <w:tcPr>
            <w:tcW w:w="11050" w:type="dxa"/>
            <w:gridSpan w:val="5"/>
            <w:tcBorders>
              <w:top w:val="single" w:sz="4" w:space="0" w:color="auto"/>
              <w:left w:val="single" w:sz="2" w:space="0" w:color="363435"/>
              <w:bottom w:val="single" w:sz="4" w:space="0" w:color="auto"/>
              <w:right w:val="single" w:sz="2" w:space="0" w:color="363435"/>
            </w:tcBorders>
            <w:shd w:val="clear" w:color="auto" w:fill="D5D6D8"/>
          </w:tcPr>
          <w:p w:rsidR="00333388" w:rsidRPr="008D4886" w:rsidRDefault="00333388">
            <w:pPr>
              <w:spacing w:before="66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8D4886">
              <w:rPr>
                <w:rFonts w:ascii="Arial" w:hAnsi="Arial" w:cs="Arial"/>
                <w:b/>
                <w:w w:val="89"/>
                <w:sz w:val="18"/>
                <w:szCs w:val="18"/>
              </w:rPr>
              <w:t>ΠΑ</w:t>
            </w:r>
            <w:r w:rsidRPr="008D4886">
              <w:rPr>
                <w:rFonts w:ascii="Arial" w:hAnsi="Arial" w:cs="Arial"/>
                <w:b/>
                <w:spacing w:val="-11"/>
                <w:w w:val="89"/>
                <w:sz w:val="18"/>
                <w:szCs w:val="18"/>
              </w:rPr>
              <w:t>Ρ</w:t>
            </w:r>
            <w:r w:rsidRPr="008D4886">
              <w:rPr>
                <w:rFonts w:ascii="Arial" w:hAnsi="Arial" w:cs="Arial"/>
                <w:b/>
                <w:spacing w:val="-5"/>
                <w:w w:val="93"/>
                <w:sz w:val="18"/>
                <w:szCs w:val="18"/>
              </w:rPr>
              <w:t>Α</w:t>
            </w:r>
            <w:r w:rsidRPr="008D4886">
              <w:rPr>
                <w:rFonts w:ascii="Arial" w:hAnsi="Arial" w:cs="Arial"/>
                <w:b/>
                <w:w w:val="81"/>
                <w:sz w:val="18"/>
                <w:szCs w:val="18"/>
              </w:rPr>
              <w:t>ΤΗΡΗΣΕΙΣ:</w:t>
            </w:r>
            <w:r>
              <w:t xml:space="preserve"> {{17}}</w:t>
            </w:r>
          </w:p>
        </w:tc>
      </w:tr>
    </w:tbl>
    <w:p w:rsidR="000D74D2" w:rsidRPr="008D4886" w:rsidRDefault="000D74D2">
      <w:pPr>
        <w:spacing w:before="9" w:line="160" w:lineRule="exact"/>
        <w:rPr>
          <w:rFonts w:ascii="Arial" w:hAnsi="Arial" w:cs="Arial"/>
          <w:sz w:val="18"/>
          <w:szCs w:val="18"/>
        </w:rPr>
        <w:sectPr w:rsidR="000D74D2" w:rsidRPr="008D4886">
          <w:type w:val="continuous"/>
          <w:pgSz w:w="11920" w:h="16860"/>
          <w:pgMar w:top="740" w:right="320" w:bottom="280" w:left="320" w:header="720" w:footer="720" w:gutter="0"/>
          <w:cols w:space="720"/>
        </w:sectPr>
      </w:pPr>
    </w:p>
    <w:p w:rsidR="000D74D2" w:rsidRPr="008D4886" w:rsidRDefault="000D74D2">
      <w:pPr>
        <w:spacing w:line="1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Pr="008D4886" w:rsidRDefault="000D74D2">
      <w:pPr>
        <w:spacing w:line="200" w:lineRule="exact"/>
        <w:rPr>
          <w:rFonts w:ascii="Arial" w:hAnsi="Arial" w:cs="Arial"/>
          <w:sz w:val="18"/>
          <w:szCs w:val="18"/>
          <w:lang w:val="el-GR"/>
        </w:rPr>
      </w:pPr>
    </w:p>
    <w:p w:rsidR="000D74D2" w:rsidRPr="008D4886" w:rsidRDefault="001B7A28" w:rsidP="008D4886">
      <w:pPr>
        <w:spacing w:before="37"/>
        <w:ind w:right="-352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ΕΚ</w:t>
      </w:r>
      <w:r w:rsidR="008D4886">
        <w:rPr>
          <w:rFonts w:ascii="Arial" w:hAnsi="Arial" w:cs="Arial"/>
          <w:b/>
          <w:sz w:val="18"/>
          <w:szCs w:val="18"/>
          <w:lang w:val="el-GR"/>
        </w:rPr>
        <w:t>Δ</w:t>
      </w:r>
      <w:r w:rsidRPr="008D4886">
        <w:rPr>
          <w:rFonts w:ascii="Arial" w:hAnsi="Arial" w:cs="Arial"/>
          <w:b/>
          <w:sz w:val="18"/>
          <w:szCs w:val="18"/>
          <w:lang w:val="el-GR"/>
        </w:rPr>
        <w:t>ΟΣΗ</w:t>
      </w:r>
    </w:p>
    <w:p w:rsidR="000D74D2" w:rsidRPr="008D4886" w:rsidRDefault="001B7A28">
      <w:pPr>
        <w:spacing w:before="37"/>
        <w:rPr>
          <w:rFonts w:ascii="Arial" w:hAnsi="Arial" w:cs="Arial"/>
          <w:sz w:val="18"/>
          <w:szCs w:val="18"/>
          <w:lang w:val="el-GR"/>
        </w:rPr>
      </w:pPr>
      <w:r w:rsidRPr="008D4886">
        <w:rPr>
          <w:rFonts w:ascii="Arial" w:hAnsi="Arial" w:cs="Arial"/>
          <w:sz w:val="18"/>
          <w:szCs w:val="18"/>
          <w:lang w:val="el-GR"/>
        </w:rPr>
        <w:br w:type="column"/>
      </w:r>
      <w:r w:rsidRPr="008D4886">
        <w:rPr>
          <w:rFonts w:ascii="Arial" w:hAnsi="Arial" w:cs="Arial"/>
          <w:b/>
          <w:sz w:val="18"/>
          <w:szCs w:val="18"/>
          <w:lang w:val="el-GR"/>
        </w:rPr>
        <w:t>ΠΑ</w:t>
      </w:r>
      <w:r w:rsidRPr="008D4886">
        <w:rPr>
          <w:rFonts w:ascii="Arial" w:hAnsi="Arial" w:cs="Arial"/>
          <w:b/>
          <w:spacing w:val="-11"/>
          <w:sz w:val="18"/>
          <w:szCs w:val="18"/>
          <w:lang w:val="el-GR"/>
        </w:rPr>
        <w:t>Ρ</w:t>
      </w:r>
      <w:r w:rsidRPr="008D4886">
        <w:rPr>
          <w:rFonts w:ascii="Arial" w:hAnsi="Arial" w:cs="Arial"/>
          <w:b/>
          <w:sz w:val="18"/>
          <w:szCs w:val="18"/>
          <w:lang w:val="el-GR"/>
        </w:rPr>
        <w:t>ΑΛΑΒΗ</w:t>
      </w:r>
    </w:p>
    <w:sectPr w:rsidR="000D74D2" w:rsidRPr="008D4886" w:rsidSect="008D4886">
      <w:type w:val="continuous"/>
      <w:pgSz w:w="11920" w:h="16860"/>
      <w:pgMar w:top="740" w:right="320" w:bottom="280" w:left="320" w:header="720" w:footer="720" w:gutter="0"/>
      <w:cols w:num="3" w:space="720" w:equalWidth="0">
        <w:col w:w="5560" w:space="1482"/>
        <w:col w:w="641" w:space="1524"/>
        <w:col w:w="2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60657"/>
    <w:multiLevelType w:val="multilevel"/>
    <w:tmpl w:val="F3E067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D2"/>
    <w:rsid w:val="000D74D2"/>
    <w:rsid w:val="001B491B"/>
    <w:rsid w:val="001B7A28"/>
    <w:rsid w:val="00333388"/>
    <w:rsid w:val="00386C25"/>
    <w:rsid w:val="00752B16"/>
    <w:rsid w:val="00782839"/>
    <w:rsid w:val="008B5EC9"/>
    <w:rsid w:val="008D4886"/>
    <w:rsid w:val="00902430"/>
    <w:rsid w:val="00937FEA"/>
    <w:rsid w:val="00952CCB"/>
    <w:rsid w:val="009D4853"/>
    <w:rsid w:val="00A312CD"/>
    <w:rsid w:val="00A33ED2"/>
    <w:rsid w:val="00A95993"/>
    <w:rsid w:val="00B714B2"/>
    <w:rsid w:val="00BF57BF"/>
    <w:rsid w:val="00C17FAC"/>
    <w:rsid w:val="00C561C1"/>
    <w:rsid w:val="00C90FE8"/>
    <w:rsid w:val="00CD1885"/>
    <w:rsid w:val="00CF44F8"/>
    <w:rsid w:val="00DE4AC3"/>
    <w:rsid w:val="00E05F07"/>
    <w:rsid w:val="00F0394C"/>
    <w:rsid w:val="00F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51F62B-2C04-4CC3-B030-0702DE1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D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7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Softloop-Dev</cp:lastModifiedBy>
  <cp:revision>35</cp:revision>
  <dcterms:created xsi:type="dcterms:W3CDTF">2015-06-12T15:17:00Z</dcterms:created>
  <dcterms:modified xsi:type="dcterms:W3CDTF">2016-06-21T09:12:00Z</dcterms:modified>
</cp:coreProperties>
</file>