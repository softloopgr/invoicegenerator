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2E" w:rsidRDefault="0031462E" w:rsidP="0031462E">
      <w:pPr>
        <w:spacing w:before="1" w:line="120" w:lineRule="exact"/>
        <w:rPr>
          <w:rFonts w:ascii="Arial" w:hAnsi="Arial" w:cs="Arial"/>
          <w:noProof/>
          <w:sz w:val="18"/>
          <w:szCs w:val="18"/>
          <w:lang w:eastAsia="el-GR"/>
        </w:rPr>
      </w:pPr>
    </w:p>
    <w:p w:rsidR="0031462E" w:rsidRPr="0097682A" w:rsidRDefault="0031462E" w:rsidP="0031462E">
      <w:pPr>
        <w:spacing w:before="1" w:line="120" w:lineRule="exact"/>
        <w:rPr>
          <w:rFonts w:ascii="Arial" w:hAnsi="Arial" w:cs="Arial"/>
          <w:noProof/>
          <w:sz w:val="18"/>
          <w:szCs w:val="18"/>
          <w:lang w:val="el-GR" w:eastAsia="el-GR"/>
        </w:rPr>
      </w:pPr>
    </w:p>
    <w:p w:rsidR="0031462E" w:rsidRPr="0031462E" w:rsidRDefault="0031462E" w:rsidP="0031462E">
      <w:pPr>
        <w:pStyle w:val="NoSpacing"/>
        <w:jc w:val="center"/>
        <w:rPr>
          <w:rFonts w:ascii="Arial" w:hAnsi="Arial" w:cs="Arial"/>
          <w:noProof/>
          <w:sz w:val="24"/>
          <w:szCs w:val="24"/>
          <w:lang w:val="el-GR" w:eastAsia="el-GR"/>
        </w:rPr>
      </w:pPr>
      <w:r w:rsidRPr="001D5C2E">
        <w:rPr>
          <w:rFonts w:ascii="Arial" w:hAnsi="Arial" w:cs="Arial"/>
          <w:noProof/>
          <w:sz w:val="24"/>
          <w:szCs w:val="24"/>
          <w:lang w:eastAsia="el-GR"/>
        </w:rPr>
        <w:t>LOGO</w:t>
      </w:r>
      <w:r w:rsidRPr="0031462E">
        <w:rPr>
          <w:rFonts w:ascii="Arial" w:hAnsi="Arial" w:cs="Arial"/>
          <w:noProof/>
          <w:sz w:val="24"/>
          <w:szCs w:val="24"/>
          <w:lang w:val="el-GR" w:eastAsia="el-GR"/>
        </w:rPr>
        <w:t xml:space="preserve"> </w:t>
      </w:r>
      <w:r w:rsidRPr="001D5C2E">
        <w:rPr>
          <w:rFonts w:ascii="Arial" w:hAnsi="Arial" w:cs="Arial"/>
          <w:noProof/>
          <w:sz w:val="24"/>
          <w:szCs w:val="24"/>
          <w:lang w:eastAsia="el-GR"/>
        </w:rPr>
        <w:t>HERE</w:t>
      </w:r>
    </w:p>
    <w:p w:rsidR="0031462E" w:rsidRPr="0097682A" w:rsidRDefault="0031462E" w:rsidP="0031462E">
      <w:pPr>
        <w:spacing w:before="1" w:line="120" w:lineRule="exact"/>
        <w:rPr>
          <w:rFonts w:ascii="Arial" w:hAnsi="Arial" w:cs="Arial"/>
          <w:sz w:val="18"/>
          <w:szCs w:val="18"/>
          <w:lang w:val="el-GR"/>
        </w:rPr>
      </w:pPr>
    </w:p>
    <w:p w:rsidR="0031462E" w:rsidRPr="0097682A" w:rsidRDefault="0031462E" w:rsidP="0031462E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 w:rsidRPr="0097682A">
        <w:rPr>
          <w:rFonts w:ascii="Arial" w:hAnsi="Arial" w:cs="Arial"/>
          <w:sz w:val="18"/>
          <w:szCs w:val="18"/>
          <w:lang w:val="el-GR"/>
        </w:rPr>
        <w:br w:type="column"/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ΣΤΟΙΧΕΙΑ ΕΤΑΙΡΕΙΑΣ</w:t>
      </w:r>
    </w:p>
    <w:p w:rsidR="0031462E" w:rsidRPr="0097682A" w:rsidRDefault="0031462E" w:rsidP="0031462E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  <w:lang w:val="el-GR"/>
        </w:rPr>
      </w:pPr>
    </w:p>
    <w:p w:rsidR="0031462E" w:rsidRPr="0097682A" w:rsidRDefault="0031462E" w:rsidP="0031462E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C67998" wp14:editId="6633A724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B662C" id="Group 4" o:spid="_x0000_s1026" style="position:absolute;margin-left:301.85pt;margin-top:-3.95pt;width:265.05pt;height:0;z-index:-251654144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">
                <v:shape id="Freeform 5" o:spid="_x0000_s1027" style="position:absolute;left:38334;top:10401;width:53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EesMA&#10;AADaAAAADwAAAGRycy9kb3ducmV2LnhtbESPS2vCQBSF9wX/w3CF7upEoUVSR/HRSjalJhbp8pK5&#10;zQQzd0JmjOm/7xQEl4fz+DiL1WAb0VPna8cKppMEBHHpdM2Vgq/j+9MchA/IGhvHpOCXPKyWo4cF&#10;ptpdOae+CJWII+xTVGBCaFMpfWnIop+4ljh6P66zGKLsKqk7vMZx28hZkrxIizVHgsGWtobKc3Gx&#10;EfK52Zl9Xn77/u1gNieTfZyKTKnH8bB+BRFoCPfwrZ1pBc/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3Ees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 w:rsidRPr="0097682A">
        <w:rPr>
          <w:rFonts w:ascii="Arial" w:hAnsi="Arial" w:cs="Arial"/>
          <w:b/>
          <w:sz w:val="17"/>
          <w:szCs w:val="17"/>
          <w:lang w:val="el-GR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 w:rsidRPr="0097682A">
        <w:rPr>
          <w:rFonts w:ascii="Arial" w:hAnsi="Arial" w:cs="Arial"/>
          <w:b/>
          <w:sz w:val="17"/>
          <w:szCs w:val="17"/>
          <w:lang w:val="el-GR"/>
        </w:rPr>
        <w:t>.</w:t>
      </w:r>
      <w:r w:rsidRPr="0097682A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>
        <w:rPr>
          <w:rFonts w:ascii="Arial" w:hAnsi="Arial" w:cs="Arial"/>
          <w:b/>
          <w:sz w:val="17"/>
          <w:szCs w:val="17"/>
          <w:lang w:val="el-GR"/>
        </w:rPr>
        <w:t>ΤΗΛΕΦΩΝΟ</w:t>
      </w:r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 / </w:t>
      </w:r>
      <w:r>
        <w:rPr>
          <w:rFonts w:ascii="Arial" w:hAnsi="Arial" w:cs="Arial"/>
          <w:b/>
          <w:sz w:val="17"/>
          <w:szCs w:val="17"/>
          <w:lang w:val="el-GR"/>
        </w:rPr>
        <w:t>ΦΑΞ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t xml:space="preserve"> 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br/>
      </w:r>
      <w:r>
        <w:rPr>
          <w:rFonts w:ascii="Arial" w:hAnsi="Arial" w:cs="Arial"/>
          <w:b/>
          <w:w w:val="111"/>
          <w:sz w:val="17"/>
          <w:szCs w:val="17"/>
        </w:rPr>
        <w:t>EMAIL</w:t>
      </w:r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t xml:space="preserve">   </w:t>
      </w:r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br/>
      </w:r>
      <w:r>
        <w:rPr>
          <w:rFonts w:ascii="Arial" w:hAnsi="Arial" w:cs="Arial"/>
          <w:b/>
          <w:w w:val="115"/>
          <w:sz w:val="17"/>
          <w:szCs w:val="17"/>
          <w:lang w:val="el-GR"/>
        </w:rPr>
        <w:t>ΙΣΤΟΣΕΛΙΔΑ</w:t>
      </w:r>
    </w:p>
    <w:p w:rsidR="00782839" w:rsidRPr="0031462E" w:rsidRDefault="00782839" w:rsidP="0031462E">
      <w:pPr>
        <w:spacing w:before="82" w:line="250" w:lineRule="auto"/>
        <w:ind w:left="-1134" w:right="220" w:firstLine="2750"/>
        <w:jc w:val="center"/>
        <w:rPr>
          <w:rFonts w:ascii="Arial" w:hAnsi="Arial" w:cs="Arial"/>
          <w:b/>
          <w:sz w:val="17"/>
          <w:szCs w:val="17"/>
          <w:lang w:val="el-GR"/>
        </w:rPr>
        <w:sectPr w:rsidR="00782839" w:rsidRPr="0031462E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bookmarkStart w:id="0" w:name="_GoBack"/>
      <w:bookmarkEnd w:id="0"/>
    </w:p>
    <w:p w:rsidR="000D74D2" w:rsidRPr="0031462E" w:rsidRDefault="000D74D2">
      <w:pPr>
        <w:spacing w:before="5" w:line="60" w:lineRule="exact"/>
        <w:rPr>
          <w:rFonts w:ascii="Arial" w:hAnsi="Arial" w:cs="Arial"/>
          <w:sz w:val="18"/>
          <w:szCs w:val="18"/>
          <w:lang w:val="el-G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850"/>
        <w:gridCol w:w="2694"/>
        <w:gridCol w:w="3417"/>
        <w:gridCol w:w="2774"/>
      </w:tblGrid>
      <w:tr w:rsidR="008D4886" w:rsidRPr="008D4886" w:rsidTr="00ED71E4">
        <w:trPr>
          <w:trHeight w:hRule="exact" w:val="528"/>
        </w:trPr>
        <w:tc>
          <w:tcPr>
            <w:tcW w:w="4859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31462E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34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ED71E4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94"/>
                <w:sz w:val="18"/>
                <w:szCs w:val="18"/>
                <w:lang w:val="el-GR"/>
              </w:rPr>
              <w:t xml:space="preserve">ΣΕΙΡΑ / </w:t>
            </w:r>
            <w:r w:rsidR="001B7A28"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ED71E4">
        <w:trPr>
          <w:trHeight w:hRule="exact" w:val="568"/>
        </w:trPr>
        <w:tc>
          <w:tcPr>
            <w:tcW w:w="4859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D4886">
            <w:pPr>
              <w:ind w:left="16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Δ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>Ε</w:t>
            </w:r>
            <w:r w:rsidR="001B7A28" w:rsidRPr="008D4886">
              <w:rPr>
                <w:rFonts w:ascii="Arial" w:hAnsi="Arial" w:cs="Arial"/>
                <w:b/>
                <w:spacing w:val="-3"/>
                <w:sz w:val="18"/>
                <w:szCs w:val="18"/>
              </w:rPr>
              <w:t>Λ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 xml:space="preserve">ΤΙΟ </w:t>
            </w:r>
            <w:r w:rsidR="001B7A28" w:rsidRPr="008D4886">
              <w:rPr>
                <w:rFonts w:ascii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 w:rsidR="001B7A28" w:rsidRPr="008D4886">
              <w:rPr>
                <w:rFonts w:ascii="Arial" w:hAnsi="Arial" w:cs="Arial"/>
                <w:b/>
                <w:w w:val="105"/>
                <w:sz w:val="18"/>
                <w:szCs w:val="18"/>
              </w:rPr>
              <w:t>ΑΠΟΣΤΟΛΗΣ</w:t>
            </w:r>
          </w:p>
        </w:tc>
        <w:tc>
          <w:tcPr>
            <w:tcW w:w="34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0E039D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 xml:space="preserve">{{22}} / </w:t>
            </w:r>
            <w:r w:rsidR="00386C25"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386C25">
        <w:trPr>
          <w:trHeight w:hRule="exact" w:val="527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460203">
        <w:trPr>
          <w:trHeight w:hRule="exact" w:val="2154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DE19FC" w:rsidRDefault="00DE19FC" w:rsidP="00DE19FC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FC594B" w:rsidP="00FC594B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{{27}}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EC4731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T.K.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201747" w:rsidP="00EC4731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{{28</w:t>
                  </w:r>
                  <w:r w:rsidR="00386C25" w:rsidRPr="00386C25"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2411C6" w:rsidRDefault="002411C6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EC4731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DE19FC" w:rsidRDefault="00DE19FC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EC4731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  <w:tr w:rsidR="00460203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460203" w:rsidRPr="008B5EC9" w:rsidRDefault="00460203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</w:p>
              </w:tc>
              <w:tc>
                <w:tcPr>
                  <w:tcW w:w="4253" w:type="dxa"/>
                  <w:vAlign w:val="center"/>
                </w:tcPr>
                <w:p w:rsidR="00460203" w:rsidRDefault="00460203" w:rsidP="00BE6819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</w:p>
              </w:tc>
              <w:tc>
                <w:tcPr>
                  <w:tcW w:w="2891" w:type="dxa"/>
                  <w:vAlign w:val="center"/>
                </w:tcPr>
                <w:p w:rsidR="00460203" w:rsidRPr="008B5EC9" w:rsidRDefault="00460203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460203" w:rsidRPr="00386C25" w:rsidRDefault="00460203" w:rsidP="00460203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8D4886" w:rsidRPr="008D4886" w:rsidTr="00CD1885">
        <w:trPr>
          <w:trHeight w:hRule="exact" w:val="516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44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850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257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8885" w:type="dxa"/>
            <w:gridSpan w:val="3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3597" w:right="356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</w:tr>
      <w:tr w:rsidR="00386C25" w:rsidRPr="008D4886" w:rsidTr="002B5A47">
        <w:trPr>
          <w:trHeight w:val="43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{{515}}</w:t>
            </w:r>
          </w:p>
        </w:tc>
        <w:tc>
          <w:tcPr>
            <w:tcW w:w="888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{{511}}</w:t>
            </w:r>
          </w:p>
        </w:tc>
      </w:tr>
      <w:tr w:rsidR="00386C25" w:rsidRPr="008D4886" w:rsidTr="002B5A47">
        <w:trPr>
          <w:trHeight w:hRule="exact" w:val="431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752B16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{{521}}</w:t>
            </w:r>
          </w:p>
        </w:tc>
      </w:tr>
      <w:tr w:rsidR="00386C25" w:rsidRPr="008D4886" w:rsidTr="002B5A47">
        <w:trPr>
          <w:trHeight w:hRule="exact" w:val="42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{{532}}</w:t>
            </w:r>
          </w:p>
        </w:tc>
        <w:tc>
          <w:tcPr>
            <w:tcW w:w="850" w:type="dxa"/>
            <w:vAlign w:val="center"/>
          </w:tcPr>
          <w:p w:rsidR="00386C25" w:rsidRPr="008D4886" w:rsidRDefault="00C90FE8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{{531}}</w:t>
            </w:r>
          </w:p>
        </w:tc>
      </w:tr>
      <w:tr w:rsidR="00386C25" w:rsidRPr="008D4886" w:rsidTr="002B5A47">
        <w:trPr>
          <w:trHeight w:hRule="exact" w:val="430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{{541}}</w:t>
            </w:r>
          </w:p>
        </w:tc>
      </w:tr>
      <w:tr w:rsidR="00386C25" w:rsidRPr="008D4886" w:rsidTr="002B5A47">
        <w:trPr>
          <w:trHeight w:hRule="exact" w:val="42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{{551}}</w:t>
            </w:r>
          </w:p>
        </w:tc>
      </w:tr>
      <w:tr w:rsidR="00386C25" w:rsidRPr="008D4886" w:rsidTr="002B5A47">
        <w:trPr>
          <w:trHeight w:hRule="exact" w:val="427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{{561}}</w:t>
            </w:r>
          </w:p>
        </w:tc>
      </w:tr>
      <w:tr w:rsidR="00386C25" w:rsidRPr="008D4886" w:rsidTr="002B5A47">
        <w:trPr>
          <w:trHeight w:hRule="exact" w:val="43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{{571}}</w:t>
            </w:r>
          </w:p>
        </w:tc>
      </w:tr>
      <w:tr w:rsidR="00386C25" w:rsidRPr="008D4886" w:rsidTr="002B5A47">
        <w:trPr>
          <w:trHeight w:hRule="exact" w:val="42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{{581}}</w:t>
            </w:r>
          </w:p>
        </w:tc>
      </w:tr>
      <w:tr w:rsidR="00386C25" w:rsidRPr="008D4886" w:rsidTr="002B5A47">
        <w:trPr>
          <w:trHeight w:hRule="exact" w:val="404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{{591}}</w:t>
            </w:r>
          </w:p>
        </w:tc>
      </w:tr>
      <w:tr w:rsidR="00386C25" w:rsidRPr="008D4886" w:rsidTr="002B5A47">
        <w:trPr>
          <w:trHeight w:hRule="exact" w:val="437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{{5101}}</w:t>
            </w:r>
          </w:p>
        </w:tc>
      </w:tr>
      <w:tr w:rsidR="00386C25" w:rsidRPr="008D4886" w:rsidTr="002B5A47">
        <w:trPr>
          <w:trHeight w:hRule="exact" w:val="41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{{5111}}</w:t>
            </w:r>
          </w:p>
        </w:tc>
      </w:tr>
      <w:tr w:rsidR="00386C25" w:rsidRPr="008D4886" w:rsidTr="002B5A47">
        <w:trPr>
          <w:trHeight w:hRule="exact" w:val="436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{{5121}}</w:t>
            </w:r>
          </w:p>
        </w:tc>
      </w:tr>
      <w:tr w:rsidR="00386C25" w:rsidRPr="008D4886" w:rsidTr="002B5A47">
        <w:trPr>
          <w:trHeight w:hRule="exact" w:val="428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{{5131}}</w:t>
            </w:r>
          </w:p>
        </w:tc>
      </w:tr>
      <w:tr w:rsidR="00386C25" w:rsidRPr="008D4886" w:rsidTr="002B5A47">
        <w:trPr>
          <w:trHeight w:hRule="exact" w:val="419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{{5141}}</w:t>
            </w:r>
          </w:p>
        </w:tc>
      </w:tr>
      <w:tr w:rsidR="00386C25" w:rsidRPr="008D4886" w:rsidTr="002B5A47">
        <w:trPr>
          <w:trHeight w:hRule="exact" w:val="426"/>
        </w:trPr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{{5152}}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{{5155}}</w:t>
            </w:r>
          </w:p>
        </w:tc>
        <w:tc>
          <w:tcPr>
            <w:tcW w:w="88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{{5151}}</w:t>
            </w:r>
          </w:p>
        </w:tc>
      </w:tr>
      <w:tr w:rsidR="00BC40BE" w:rsidRPr="008D4886" w:rsidTr="00BC40BE">
        <w:trPr>
          <w:trHeight w:val="1032"/>
        </w:trPr>
        <w:tc>
          <w:tcPr>
            <w:tcW w:w="11050" w:type="dxa"/>
            <w:gridSpan w:val="5"/>
            <w:tcBorders>
              <w:top w:val="single" w:sz="4" w:space="0" w:color="auto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BC40BE" w:rsidRPr="008D4886" w:rsidRDefault="00BC40BE">
            <w:pPr>
              <w:spacing w:before="66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ΤΗΡΗΣΕΙΣ:</w:t>
            </w:r>
            <w:r>
              <w:t xml:space="preserve"> {{17}}</w:t>
            </w:r>
          </w:p>
        </w:tc>
      </w:tr>
    </w:tbl>
    <w:p w:rsidR="000D74D2" w:rsidRPr="008D4886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8D4886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Default="002F7E18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2F7E18" w:rsidRPr="002F7E18" w:rsidRDefault="002F7E18">
      <w:pPr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{{29}}</w:t>
      </w: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D74D2"/>
    <w:rsid w:val="000E039D"/>
    <w:rsid w:val="0018090A"/>
    <w:rsid w:val="001B491B"/>
    <w:rsid w:val="001B7A28"/>
    <w:rsid w:val="00201747"/>
    <w:rsid w:val="00203C43"/>
    <w:rsid w:val="002411C6"/>
    <w:rsid w:val="002B5A47"/>
    <w:rsid w:val="002F7E18"/>
    <w:rsid w:val="0031462E"/>
    <w:rsid w:val="00386C25"/>
    <w:rsid w:val="004051E9"/>
    <w:rsid w:val="00460203"/>
    <w:rsid w:val="00752B16"/>
    <w:rsid w:val="00782839"/>
    <w:rsid w:val="00834AF2"/>
    <w:rsid w:val="008B5EC9"/>
    <w:rsid w:val="008D4886"/>
    <w:rsid w:val="00902430"/>
    <w:rsid w:val="00952CCB"/>
    <w:rsid w:val="009D4853"/>
    <w:rsid w:val="00A33ED2"/>
    <w:rsid w:val="00BC40BE"/>
    <w:rsid w:val="00BE6819"/>
    <w:rsid w:val="00C25066"/>
    <w:rsid w:val="00C90FE8"/>
    <w:rsid w:val="00CD1885"/>
    <w:rsid w:val="00CF44F8"/>
    <w:rsid w:val="00DE19FC"/>
    <w:rsid w:val="00EC4731"/>
    <w:rsid w:val="00ED71E4"/>
    <w:rsid w:val="00EF4EFF"/>
    <w:rsid w:val="00F03BF1"/>
    <w:rsid w:val="00FC594B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38</cp:revision>
  <dcterms:created xsi:type="dcterms:W3CDTF">2015-06-12T15:17:00Z</dcterms:created>
  <dcterms:modified xsi:type="dcterms:W3CDTF">2016-10-11T13:25:00Z</dcterms:modified>
</cp:coreProperties>
</file>