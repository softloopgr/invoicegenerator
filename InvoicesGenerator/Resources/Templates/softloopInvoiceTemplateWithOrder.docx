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20" w:rsidRDefault="00E57020" w:rsidP="00E57020">
      <w:pPr>
        <w:spacing w:before="1" w:line="120" w:lineRule="exact"/>
        <w:rPr>
          <w:rFonts w:ascii="Arial" w:hAnsi="Arial" w:cs="Arial"/>
          <w:noProof/>
          <w:sz w:val="18"/>
          <w:szCs w:val="18"/>
          <w:lang w:eastAsia="el-GR"/>
        </w:rPr>
      </w:pPr>
    </w:p>
    <w:p w:rsidR="00E57020" w:rsidRPr="0097682A" w:rsidRDefault="00E57020" w:rsidP="00E57020">
      <w:pPr>
        <w:spacing w:before="1" w:line="120" w:lineRule="exact"/>
        <w:rPr>
          <w:rFonts w:ascii="Arial" w:hAnsi="Arial" w:cs="Arial"/>
          <w:noProof/>
          <w:sz w:val="18"/>
          <w:szCs w:val="18"/>
          <w:lang w:val="el-GR" w:eastAsia="el-GR"/>
        </w:rPr>
      </w:pPr>
    </w:p>
    <w:p w:rsidR="00E57020" w:rsidRPr="00E57020" w:rsidRDefault="00E57020" w:rsidP="00E57020">
      <w:pPr>
        <w:pStyle w:val="NoSpacing"/>
        <w:jc w:val="center"/>
        <w:rPr>
          <w:rFonts w:ascii="Arial" w:hAnsi="Arial" w:cs="Arial"/>
          <w:noProof/>
          <w:sz w:val="24"/>
          <w:szCs w:val="24"/>
          <w:lang w:val="el-GR" w:eastAsia="el-GR"/>
        </w:rPr>
      </w:pPr>
      <w:r w:rsidRPr="001D5C2E">
        <w:rPr>
          <w:rFonts w:ascii="Arial" w:hAnsi="Arial" w:cs="Arial"/>
          <w:noProof/>
          <w:sz w:val="24"/>
          <w:szCs w:val="24"/>
          <w:lang w:eastAsia="el-GR"/>
        </w:rPr>
        <w:t>LOGO</w:t>
      </w:r>
      <w:r w:rsidRPr="00E57020">
        <w:rPr>
          <w:rFonts w:ascii="Arial" w:hAnsi="Arial" w:cs="Arial"/>
          <w:noProof/>
          <w:sz w:val="24"/>
          <w:szCs w:val="24"/>
          <w:lang w:val="el-GR" w:eastAsia="el-GR"/>
        </w:rPr>
        <w:t xml:space="preserve"> </w:t>
      </w:r>
      <w:r w:rsidRPr="001D5C2E">
        <w:rPr>
          <w:rFonts w:ascii="Arial" w:hAnsi="Arial" w:cs="Arial"/>
          <w:noProof/>
          <w:sz w:val="24"/>
          <w:szCs w:val="24"/>
          <w:lang w:eastAsia="el-GR"/>
        </w:rPr>
        <w:t>HERE</w:t>
      </w:r>
    </w:p>
    <w:p w:rsidR="00E57020" w:rsidRPr="0097682A" w:rsidRDefault="00E57020" w:rsidP="00E57020">
      <w:pPr>
        <w:spacing w:before="1" w:line="120" w:lineRule="exact"/>
        <w:rPr>
          <w:rFonts w:ascii="Arial" w:hAnsi="Arial" w:cs="Arial"/>
          <w:sz w:val="18"/>
          <w:szCs w:val="18"/>
          <w:lang w:val="el-GR"/>
        </w:rPr>
      </w:pPr>
    </w:p>
    <w:p w:rsidR="00E57020" w:rsidRPr="0097682A" w:rsidRDefault="00E57020" w:rsidP="00E57020">
      <w:pPr>
        <w:spacing w:before="82" w:line="249" w:lineRule="auto"/>
        <w:ind w:left="-1134" w:right="220" w:firstLine="2750"/>
        <w:jc w:val="right"/>
        <w:rPr>
          <w:rFonts w:ascii="Arial" w:hAnsi="Arial" w:cs="Arial"/>
          <w:b/>
          <w:sz w:val="17"/>
          <w:szCs w:val="17"/>
          <w:lang w:val="el-GR"/>
        </w:rPr>
      </w:pPr>
      <w:r w:rsidRPr="0097682A">
        <w:rPr>
          <w:rFonts w:ascii="Arial" w:hAnsi="Arial" w:cs="Arial"/>
          <w:sz w:val="18"/>
          <w:szCs w:val="18"/>
          <w:lang w:val="el-GR"/>
        </w:rPr>
        <w:br w:type="column"/>
      </w:r>
      <w:r>
        <w:rPr>
          <w:rFonts w:ascii="Arial" w:hAnsi="Arial" w:cs="Arial"/>
          <w:b/>
          <w:w w:val="96"/>
          <w:sz w:val="17"/>
          <w:szCs w:val="17"/>
          <w:lang w:val="el-GR"/>
        </w:rPr>
        <w:t>ΣΤΟΙΧΕΙΑ ΕΤΑΙΡΕΙΑΣ</w:t>
      </w:r>
    </w:p>
    <w:p w:rsidR="00E57020" w:rsidRPr="0097682A" w:rsidRDefault="00E57020" w:rsidP="00E57020">
      <w:pPr>
        <w:spacing w:before="2" w:line="160" w:lineRule="exact"/>
        <w:ind w:left="-1134"/>
        <w:jc w:val="right"/>
        <w:rPr>
          <w:rFonts w:ascii="Arial" w:hAnsi="Arial" w:cs="Arial"/>
          <w:b/>
          <w:sz w:val="17"/>
          <w:szCs w:val="17"/>
          <w:lang w:val="el-GR"/>
        </w:rPr>
      </w:pPr>
    </w:p>
    <w:p w:rsidR="00E57020" w:rsidRPr="0097682A" w:rsidRDefault="00E57020" w:rsidP="00E57020">
      <w:pPr>
        <w:spacing w:line="249" w:lineRule="auto"/>
        <w:ind w:left="-1134" w:right="220" w:firstLine="538"/>
        <w:jc w:val="right"/>
        <w:rPr>
          <w:rFonts w:ascii="Arial" w:hAnsi="Arial" w:cs="Arial"/>
          <w:b/>
          <w:sz w:val="17"/>
          <w:szCs w:val="17"/>
          <w:lang w:val="el-GR"/>
        </w:rPr>
      </w:pPr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C67998" wp14:editId="6633A724">
                <wp:simplePos x="0" y="0"/>
                <wp:positionH relativeFrom="page">
                  <wp:posOffset>3833495</wp:posOffset>
                </wp:positionH>
                <wp:positionV relativeFrom="paragraph">
                  <wp:posOffset>-50165</wp:posOffset>
                </wp:positionV>
                <wp:extent cx="3366135" cy="0"/>
                <wp:effectExtent l="0" t="0" r="2476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66135" cy="0"/>
                          <a:chOff x="3833495" y="1040130"/>
                          <a:chExt cx="5301" cy="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3833495" y="1040130"/>
                            <a:ext cx="5301" cy="0"/>
                          </a:xfrm>
                          <a:custGeom>
                            <a:avLst/>
                            <a:gdLst>
                              <a:gd name="T0" fmla="+- 0 6037 6037"/>
                              <a:gd name="T1" fmla="*/ T0 w 5301"/>
                              <a:gd name="T2" fmla="+- 0 11338 6037"/>
                              <a:gd name="T3" fmla="*/ T2 w 5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1">
                                <a:moveTo>
                                  <a:pt x="0" y="0"/>
                                </a:moveTo>
                                <a:lnTo>
                                  <a:pt x="530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05DC8" id="Group 1" o:spid="_x0000_s1026" style="position:absolute;margin-left:301.85pt;margin-top:-3.95pt;width:265.05pt;height:0;z-index:-251657216;mso-position-horizontal-relative:page" coordorigin="38334,10401" coordsize="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">
                <v:shape id="Freeform 4" o:spid="_x0000_s1027" style="position:absolute;left:38334;top:10401;width:53;height:0;visibility:visible;mso-wrap-style:square;v-text-anchor:top" coordsize="53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h4cMA&#10;AADaAAAADwAAAGRycy9kb3ducmV2LnhtbESPS2vCQBSF9wX/w3CF7upEKUVSR/HRSjalJhbp8pK5&#10;zQQzd0JmjOm/7xQEl4fz+DiL1WAb0VPna8cKppMEBHHpdM2Vgq/j+9MchA/IGhvHpOCXPKyWo4cF&#10;ptpdOae+CJWII+xTVGBCaFMpfWnIop+4ljh6P66zGKLsKqk7vMZx28hZkrxIizVHgsGWtobKc3Gx&#10;EfK52Zl9Xn77/u1gNieTfZyKTKnH8bB+BRFoCPfwrZ1pBc/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Fh4cMAAADaAAAADwAAAAAAAAAAAAAAAACYAgAAZHJzL2Rv&#10;d25yZXYueG1sUEsFBgAAAAAEAAQA9QAAAIgDAAAAAA==&#10;" path="m,l5301,e" filled="f" strokecolor="#008dc6" strokeweight=".5pt">
                  <v:path arrowok="t" o:connecttype="custom" o:connectlocs="0,0;530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sz w:val="17"/>
          <w:szCs w:val="17"/>
          <w:lang w:val="el-GR"/>
        </w:rPr>
        <w:t>Τ</w:t>
      </w:r>
      <w:r w:rsidRPr="0097682A">
        <w:rPr>
          <w:rFonts w:ascii="Arial" w:hAnsi="Arial" w:cs="Arial"/>
          <w:b/>
          <w:sz w:val="17"/>
          <w:szCs w:val="17"/>
          <w:lang w:val="el-GR"/>
        </w:rPr>
        <w:t>./</w:t>
      </w:r>
      <w:r>
        <w:rPr>
          <w:rFonts w:ascii="Arial" w:hAnsi="Arial" w:cs="Arial"/>
          <w:b/>
          <w:spacing w:val="-23"/>
          <w:sz w:val="17"/>
          <w:szCs w:val="17"/>
        </w:rPr>
        <w:t>F</w:t>
      </w:r>
      <w:r w:rsidRPr="0097682A">
        <w:rPr>
          <w:rFonts w:ascii="Arial" w:hAnsi="Arial" w:cs="Arial"/>
          <w:b/>
          <w:sz w:val="17"/>
          <w:szCs w:val="17"/>
          <w:lang w:val="el-GR"/>
        </w:rPr>
        <w:t>.</w:t>
      </w:r>
      <w:r w:rsidRPr="0097682A">
        <w:rPr>
          <w:rFonts w:ascii="Arial" w:hAnsi="Arial" w:cs="Arial"/>
          <w:b/>
          <w:spacing w:val="43"/>
          <w:sz w:val="17"/>
          <w:szCs w:val="17"/>
          <w:lang w:val="el-GR"/>
        </w:rPr>
        <w:t xml:space="preserve"> </w:t>
      </w:r>
      <w:r>
        <w:rPr>
          <w:rFonts w:ascii="Arial" w:hAnsi="Arial" w:cs="Arial"/>
          <w:b/>
          <w:sz w:val="17"/>
          <w:szCs w:val="17"/>
          <w:lang w:val="el-GR"/>
        </w:rPr>
        <w:t>ΤΗΛΕΦΩΝΟ</w:t>
      </w:r>
      <w:r w:rsidRPr="0097682A">
        <w:rPr>
          <w:rFonts w:ascii="Arial" w:hAnsi="Arial" w:cs="Arial"/>
          <w:b/>
          <w:sz w:val="17"/>
          <w:szCs w:val="17"/>
          <w:lang w:val="el-GR"/>
        </w:rPr>
        <w:t xml:space="preserve"> / </w:t>
      </w:r>
      <w:r>
        <w:rPr>
          <w:rFonts w:ascii="Arial" w:hAnsi="Arial" w:cs="Arial"/>
          <w:b/>
          <w:sz w:val="17"/>
          <w:szCs w:val="17"/>
          <w:lang w:val="el-GR"/>
        </w:rPr>
        <w:t>ΦΑΞ</w:t>
      </w:r>
      <w:r w:rsidRPr="0097682A">
        <w:rPr>
          <w:rFonts w:ascii="Arial" w:hAnsi="Arial" w:cs="Arial"/>
          <w:b/>
          <w:w w:val="111"/>
          <w:sz w:val="17"/>
          <w:szCs w:val="17"/>
          <w:lang w:val="el-GR"/>
        </w:rPr>
        <w:t xml:space="preserve"> </w:t>
      </w:r>
      <w:r w:rsidRPr="0097682A">
        <w:rPr>
          <w:rFonts w:ascii="Arial" w:hAnsi="Arial" w:cs="Arial"/>
          <w:b/>
          <w:w w:val="111"/>
          <w:sz w:val="17"/>
          <w:szCs w:val="17"/>
          <w:lang w:val="el-GR"/>
        </w:rPr>
        <w:br/>
      </w:r>
      <w:r>
        <w:rPr>
          <w:rFonts w:ascii="Arial" w:hAnsi="Arial" w:cs="Arial"/>
          <w:b/>
          <w:w w:val="111"/>
          <w:sz w:val="17"/>
          <w:szCs w:val="17"/>
        </w:rPr>
        <w:t>EMAIL</w:t>
      </w:r>
      <w:r w:rsidRPr="0097682A">
        <w:rPr>
          <w:rFonts w:ascii="Arial" w:hAnsi="Arial" w:cs="Arial"/>
          <w:b/>
          <w:w w:val="109"/>
          <w:sz w:val="17"/>
          <w:szCs w:val="17"/>
          <w:lang w:val="el-GR"/>
        </w:rPr>
        <w:t xml:space="preserve">   </w:t>
      </w:r>
      <w:r w:rsidRPr="0097682A">
        <w:rPr>
          <w:rFonts w:ascii="Arial" w:hAnsi="Arial" w:cs="Arial"/>
          <w:b/>
          <w:w w:val="109"/>
          <w:sz w:val="17"/>
          <w:szCs w:val="17"/>
          <w:lang w:val="el-GR"/>
        </w:rPr>
        <w:br/>
      </w:r>
      <w:r>
        <w:rPr>
          <w:rFonts w:ascii="Arial" w:hAnsi="Arial" w:cs="Arial"/>
          <w:b/>
          <w:w w:val="115"/>
          <w:sz w:val="17"/>
          <w:szCs w:val="17"/>
          <w:lang w:val="el-GR"/>
        </w:rPr>
        <w:t>ΙΣΤΟΣΕΛΙΔΑ</w:t>
      </w:r>
    </w:p>
    <w:p w:rsidR="004E0582" w:rsidRPr="00E57020" w:rsidRDefault="004E0582" w:rsidP="004E0582">
      <w:pPr>
        <w:spacing w:line="250" w:lineRule="auto"/>
        <w:ind w:left="-1134" w:right="220" w:firstLine="538"/>
        <w:jc w:val="right"/>
        <w:rPr>
          <w:rFonts w:ascii="Arial" w:hAnsi="Arial" w:cs="Arial"/>
          <w:b/>
          <w:sz w:val="17"/>
          <w:szCs w:val="17"/>
          <w:lang w:val="el-GR"/>
        </w:rPr>
        <w:sectPr w:rsidR="004E0582" w:rsidRPr="00E57020">
          <w:type w:val="continuous"/>
          <w:pgSz w:w="11920" w:h="16860"/>
          <w:pgMar w:top="740" w:right="320" w:bottom="280" w:left="320" w:header="720" w:footer="720" w:gutter="0"/>
          <w:cols w:num="2" w:space="720" w:equalWidth="0">
            <w:col w:w="4204" w:space="2201"/>
            <w:col w:w="4875"/>
          </w:cols>
        </w:sectPr>
      </w:pPr>
      <w:bookmarkStart w:id="0" w:name="_GoBack"/>
      <w:bookmarkEnd w:id="0"/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9"/>
        <w:gridCol w:w="850"/>
        <w:gridCol w:w="851"/>
        <w:gridCol w:w="759"/>
        <w:gridCol w:w="375"/>
        <w:gridCol w:w="582"/>
        <w:gridCol w:w="835"/>
        <w:gridCol w:w="1943"/>
      </w:tblGrid>
      <w:tr w:rsidR="008D4886" w:rsidRPr="008D4886" w:rsidTr="008C3751">
        <w:trPr>
          <w:trHeight w:hRule="exact" w:val="528"/>
        </w:trPr>
        <w:tc>
          <w:tcPr>
            <w:tcW w:w="4859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E57020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 w:rsidP="007A0294">
            <w:pPr>
              <w:ind w:left="1800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ΟΣ</w:t>
            </w:r>
            <w:r w:rsidRPr="008D4886">
              <w:rPr>
                <w:rFonts w:ascii="Arial" w:hAnsi="Arial" w:cs="Arial"/>
                <w:b/>
                <w:spacing w:val="8"/>
                <w:w w:val="93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2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ΑΣ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pacing w:val="-5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ΤΙΚΟΥ</w:t>
            </w:r>
          </w:p>
        </w:tc>
        <w:tc>
          <w:tcPr>
            <w:tcW w:w="3417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8C3751" w:rsidP="008C3751">
            <w:pPr>
              <w:ind w:left="932" w:right="92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94"/>
                <w:sz w:val="18"/>
                <w:szCs w:val="18"/>
                <w:lang w:val="el-GR"/>
              </w:rPr>
              <w:t>ΣΕΙΡΑ</w:t>
            </w:r>
            <w:r>
              <w:rPr>
                <w:rFonts w:ascii="Arial" w:hAnsi="Arial" w:cs="Arial"/>
                <w:b/>
                <w:w w:val="94"/>
                <w:sz w:val="18"/>
                <w:szCs w:val="18"/>
              </w:rPr>
              <w:t xml:space="preserve"> / </w:t>
            </w:r>
            <w:r w:rsidR="001B7A28"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ΑΡΙΘΜΟΣ</w:t>
            </w:r>
          </w:p>
        </w:tc>
        <w:tc>
          <w:tcPr>
            <w:tcW w:w="2778" w:type="dxa"/>
            <w:gridSpan w:val="2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776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ΗΜΕΡΟΜΗΝΙΑ</w:t>
            </w:r>
          </w:p>
        </w:tc>
      </w:tr>
      <w:tr w:rsidR="008D4886" w:rsidRPr="008D4886" w:rsidTr="008C3751">
        <w:trPr>
          <w:trHeight w:hRule="exact" w:val="568"/>
        </w:trPr>
        <w:tc>
          <w:tcPr>
            <w:tcW w:w="4859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spacing w:before="4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7A0294" w:rsidRDefault="009704C9" w:rsidP="007A029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l-G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l-GR"/>
              </w:rPr>
              <w:t>{{1}}</w:t>
            </w:r>
          </w:p>
        </w:tc>
        <w:tc>
          <w:tcPr>
            <w:tcW w:w="3417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D7228A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lang w:val="el-GR"/>
              </w:rPr>
              <w:t xml:space="preserve">{{22}} / </w:t>
            </w:r>
            <w:r w:rsidR="00386C25" w:rsidRPr="00386C25">
              <w:rPr>
                <w:rFonts w:ascii="Arial" w:hAnsi="Arial" w:cs="Arial"/>
                <w:b/>
                <w:sz w:val="18"/>
              </w:rPr>
              <w:t>{{3}}</w:t>
            </w:r>
          </w:p>
        </w:tc>
        <w:tc>
          <w:tcPr>
            <w:tcW w:w="2778" w:type="dxa"/>
            <w:gridSpan w:val="2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{{5}}</w:t>
            </w:r>
          </w:p>
        </w:tc>
      </w:tr>
      <w:tr w:rsidR="008D4886" w:rsidRPr="008D4886" w:rsidTr="00067A48">
        <w:trPr>
          <w:trHeight w:hRule="exact" w:val="527"/>
        </w:trPr>
        <w:tc>
          <w:tcPr>
            <w:tcW w:w="11054" w:type="dxa"/>
            <w:gridSpan w:val="8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3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4717" w:right="47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ΣΤΟΙΧΕΙΑ</w:t>
            </w:r>
            <w:r w:rsidRPr="008D4886">
              <w:rPr>
                <w:rFonts w:ascii="Arial" w:hAnsi="Arial" w:cs="Arial"/>
                <w:b/>
                <w:spacing w:val="10"/>
                <w:w w:val="88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ΠΕΛ</w:t>
            </w:r>
            <w:r w:rsidRPr="008D4886">
              <w:rPr>
                <w:rFonts w:ascii="Arial" w:hAnsi="Arial" w:cs="Arial"/>
                <w:b/>
                <w:spacing w:val="-5"/>
                <w:w w:val="94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ΤΗ</w:t>
            </w:r>
          </w:p>
        </w:tc>
      </w:tr>
      <w:tr w:rsidR="008D4886" w:rsidRPr="008D4886" w:rsidTr="00001486">
        <w:trPr>
          <w:trHeight w:hRule="exact" w:val="2140"/>
        </w:trPr>
        <w:tc>
          <w:tcPr>
            <w:tcW w:w="11054" w:type="dxa"/>
            <w:gridSpan w:val="8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tbl>
            <w:tblPr>
              <w:tblStyle w:val="TableGrid"/>
              <w:tblpPr w:leftFromText="180" w:rightFromText="180" w:vertAnchor="text" w:horzAnchor="margin" w:tblpY="-204"/>
              <w:tblOverlap w:val="never"/>
              <w:tblW w:w="11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4253"/>
              <w:gridCol w:w="2891"/>
              <w:gridCol w:w="2764"/>
            </w:tblGrid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ΕΠΩΝΥΜΙΑ: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87247A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{{12}}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right="-52" w:hanging="108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ΤΗΛΕΦΩΝΟ: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7247A" w:rsidP="0087247A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{{26}}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ΔΙΕΥΘΥΝΣΗ: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87247A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{{14}}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ΠΟΛΗ: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22985" w:rsidP="00822985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{{27}}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Pr="008B5EC9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ΕΠΑΓΓΕΛΜΑ: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87247A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{{13}}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7A0294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T.K</w:t>
                  </w:r>
                  <w:r w:rsidR="008B5EC9"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22985" w:rsidP="00822985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{{28}}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Α.Φ.Μ.: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87247A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{{15}}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001486" w:rsidP="00001486">
                  <w:pPr>
                    <w:spacing w:before="4"/>
                    <w:ind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ΦΟΡΤΩΣΗΣ: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001486" w:rsidP="00822985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{{23}}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Δ.Ο.Υ.: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87247A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{{16}}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001486" w:rsidP="00001486">
                  <w:pPr>
                    <w:spacing w:before="4"/>
                    <w:ind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ΠΡΟΟΡΙΣΜΟΥ: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001486" w:rsidP="00822985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{{24}}</w:t>
                  </w:r>
                </w:p>
              </w:tc>
            </w:tr>
            <w:tr w:rsidR="000014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001486" w:rsidRPr="008B5EC9" w:rsidRDefault="00001486" w:rsidP="00001486">
                  <w:pPr>
                    <w:spacing w:before="4"/>
                    <w:ind w:right="-52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</w:p>
              </w:tc>
              <w:tc>
                <w:tcPr>
                  <w:tcW w:w="4253" w:type="dxa"/>
                  <w:vAlign w:val="center"/>
                </w:tcPr>
                <w:p w:rsidR="00001486" w:rsidRDefault="00001486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91" w:type="dxa"/>
                  <w:vAlign w:val="center"/>
                </w:tcPr>
                <w:p w:rsidR="00001486" w:rsidRPr="008B5EC9" w:rsidRDefault="00001486" w:rsidP="00001486">
                  <w:pPr>
                    <w:spacing w:before="4"/>
                    <w:ind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ΣΚΟΠΟΣ ΔΙΑΚΙΝΗΣΗΣ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764" w:type="dxa"/>
                  <w:vAlign w:val="center"/>
                </w:tcPr>
                <w:p w:rsidR="00001486" w:rsidRDefault="00001486" w:rsidP="00822985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{{25}}</w:t>
                  </w:r>
                </w:p>
              </w:tc>
            </w:tr>
          </w:tbl>
          <w:p w:rsidR="000D74D2" w:rsidRPr="008D4886" w:rsidRDefault="000D74D2" w:rsidP="008D4886">
            <w:pPr>
              <w:spacing w:before="7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0D74D2" w:rsidP="008D4886">
            <w:pPr>
              <w:spacing w:before="4"/>
              <w:ind w:right="2602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</w:tc>
      </w:tr>
      <w:tr w:rsidR="007A0294" w:rsidTr="00015A57">
        <w:trPr>
          <w:trHeight w:hRule="exact" w:val="516"/>
        </w:trPr>
        <w:tc>
          <w:tcPr>
            <w:tcW w:w="5709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2101" w:right="1843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ΠΕΡΙΓ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ΑΦΗ</w:t>
            </w:r>
            <w:r w:rsidRPr="008D4886">
              <w:rPr>
                <w:rFonts w:ascii="Arial" w:hAnsi="Arial" w:cs="Arial"/>
                <w:b/>
                <w:spacing w:val="11"/>
                <w:w w:val="89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ΟΥΣ</w:t>
            </w:r>
          </w:p>
        </w:tc>
        <w:tc>
          <w:tcPr>
            <w:tcW w:w="851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87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101"/>
                <w:sz w:val="18"/>
                <w:szCs w:val="18"/>
              </w:rPr>
              <w:t>Μ.Μ.</w:t>
            </w:r>
          </w:p>
        </w:tc>
        <w:tc>
          <w:tcPr>
            <w:tcW w:w="1134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40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</w:t>
            </w:r>
          </w:p>
        </w:tc>
        <w:tc>
          <w:tcPr>
            <w:tcW w:w="1417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Pr="007A0294" w:rsidRDefault="007A0294" w:rsidP="000162E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l-GR"/>
              </w:rPr>
              <w:t>ΤΙΜΗ ΜΟΝΑΔΑΣ</w:t>
            </w:r>
          </w:p>
        </w:tc>
        <w:tc>
          <w:tcPr>
            <w:tcW w:w="1943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669" w:right="648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ΑΞΙΑ €</w:t>
            </w:r>
          </w:p>
        </w:tc>
      </w:tr>
      <w:tr w:rsidR="00067A48" w:rsidRPr="000C006B" w:rsidTr="00F7076A">
        <w:trPr>
          <w:trHeight w:val="416"/>
        </w:trPr>
        <w:tc>
          <w:tcPr>
            <w:tcW w:w="5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{{513}}</w:t>
            </w:r>
          </w:p>
        </w:tc>
        <w:tc>
          <w:tcPr>
            <w:tcW w:w="19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{{514}}</w:t>
            </w:r>
          </w:p>
        </w:tc>
      </w:tr>
      <w:tr w:rsidR="00067A48" w:rsidRPr="000C006B" w:rsidTr="00F7076A">
        <w:trPr>
          <w:trHeight w:hRule="exact" w:val="432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{{524}}</w:t>
            </w:r>
          </w:p>
        </w:tc>
      </w:tr>
      <w:tr w:rsidR="00067A48" w:rsidRPr="000C006B" w:rsidTr="00F7076A">
        <w:trPr>
          <w:trHeight w:hRule="exact" w:val="424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{{534}}</w:t>
            </w:r>
          </w:p>
        </w:tc>
      </w:tr>
      <w:tr w:rsidR="00067A48" w:rsidRPr="000C006B" w:rsidTr="00F7076A">
        <w:trPr>
          <w:trHeight w:hRule="exact" w:val="430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{{544}}</w:t>
            </w:r>
          </w:p>
        </w:tc>
      </w:tr>
      <w:tr w:rsidR="00067A48" w:rsidRPr="000C006B" w:rsidTr="00F7076A">
        <w:trPr>
          <w:trHeight w:hRule="exact" w:val="422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{{554}}</w:t>
            </w:r>
          </w:p>
        </w:tc>
      </w:tr>
      <w:tr w:rsidR="00067A48" w:rsidRPr="000C006B" w:rsidTr="00F7076A">
        <w:trPr>
          <w:trHeight w:hRule="exact" w:val="428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{{564}}</w:t>
            </w:r>
          </w:p>
        </w:tc>
      </w:tr>
      <w:tr w:rsidR="00067A48" w:rsidRPr="000C006B" w:rsidTr="00F7076A">
        <w:trPr>
          <w:trHeight w:hRule="exact" w:val="434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{{574}}</w:t>
            </w:r>
          </w:p>
        </w:tc>
      </w:tr>
      <w:tr w:rsidR="00067A48" w:rsidRPr="000C006B" w:rsidTr="00F7076A">
        <w:trPr>
          <w:trHeight w:hRule="exact" w:val="426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{{584}}</w:t>
            </w:r>
          </w:p>
        </w:tc>
      </w:tr>
      <w:tr w:rsidR="00067A48" w:rsidRPr="000C006B" w:rsidTr="00F7076A">
        <w:trPr>
          <w:trHeight w:hRule="exact" w:val="404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{{594}}</w:t>
            </w:r>
          </w:p>
        </w:tc>
      </w:tr>
      <w:tr w:rsidR="00067A48" w:rsidRPr="000C006B" w:rsidTr="00F7076A">
        <w:trPr>
          <w:trHeight w:hRule="exact" w:val="438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{{5104}}</w:t>
            </w:r>
          </w:p>
        </w:tc>
      </w:tr>
      <w:tr w:rsidR="00067A48" w:rsidRPr="000C006B" w:rsidTr="00F7076A">
        <w:trPr>
          <w:trHeight w:hRule="exact" w:val="416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{{5114}}</w:t>
            </w:r>
          </w:p>
        </w:tc>
      </w:tr>
      <w:tr w:rsidR="00067A48" w:rsidRPr="000C006B" w:rsidTr="00F7076A">
        <w:trPr>
          <w:trHeight w:hRule="exact" w:val="422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{{5124}}</w:t>
            </w:r>
          </w:p>
        </w:tc>
      </w:tr>
      <w:tr w:rsidR="00067A48" w:rsidRPr="000C006B" w:rsidTr="00F7076A">
        <w:trPr>
          <w:trHeight w:hRule="exact" w:val="428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{{5134}}</w:t>
            </w:r>
          </w:p>
        </w:tc>
      </w:tr>
      <w:tr w:rsidR="00067A48" w:rsidRPr="000C006B" w:rsidTr="00F7076A">
        <w:trPr>
          <w:trHeight w:hRule="exact" w:val="434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{{5151}}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{{5155}}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{{5152}}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{{5153}}</w:t>
            </w:r>
          </w:p>
        </w:tc>
        <w:tc>
          <w:tcPr>
            <w:tcW w:w="19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{{5154}}</w:t>
            </w:r>
          </w:p>
        </w:tc>
      </w:tr>
      <w:tr w:rsidR="006D18FE" w:rsidRPr="000C006B" w:rsidTr="00F21D4E">
        <w:trPr>
          <w:trHeight w:val="276"/>
        </w:trPr>
        <w:tc>
          <w:tcPr>
            <w:tcW w:w="7319" w:type="dxa"/>
            <w:gridSpan w:val="4"/>
            <w:vMerge w:val="restart"/>
            <w:tcBorders>
              <w:top w:val="single" w:sz="4" w:space="0" w:color="auto"/>
              <w:left w:val="single" w:sz="2" w:space="0" w:color="363435"/>
              <w:right w:val="single" w:sz="4" w:space="0" w:color="auto"/>
            </w:tcBorders>
            <w:shd w:val="clear" w:color="auto" w:fill="D5D6D8"/>
          </w:tcPr>
          <w:p w:rsidR="006D18FE" w:rsidRPr="000C006B" w:rsidRDefault="006D18FE" w:rsidP="00FD173E">
            <w:pPr>
              <w:spacing w:before="6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6D18FE" w:rsidRPr="000C006B" w:rsidRDefault="006D18FE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</w:p>
          <w:p w:rsidR="006D18FE" w:rsidRPr="006E0F77" w:rsidRDefault="006D18FE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ΠΑ</w:t>
            </w:r>
            <w:r w:rsidRPr="000C006B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0C006B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Α</w:t>
            </w:r>
            <w:r w:rsidRPr="000C006B">
              <w:rPr>
                <w:rFonts w:ascii="Arial" w:hAnsi="Arial" w:cs="Arial"/>
                <w:b/>
                <w:w w:val="81"/>
                <w:sz w:val="18"/>
                <w:szCs w:val="18"/>
              </w:rPr>
              <w:t>ΤΗΡΗΣΕΙΣ</w:t>
            </w:r>
            <w:r w:rsidRPr="000C006B">
              <w:rPr>
                <w:rFonts w:ascii="Arial" w:hAnsi="Arial" w:cs="Arial"/>
                <w:b/>
                <w:color w:val="363435"/>
                <w:w w:val="81"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color w:val="363435"/>
                <w:w w:val="81"/>
                <w:sz w:val="18"/>
                <w:szCs w:val="18"/>
                <w:lang w:val="el-GR"/>
              </w:rPr>
              <w:t xml:space="preserve"> </w:t>
            </w:r>
            <w:r w:rsidRPr="006E0F77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{{17}}</w:t>
            </w: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4528F0">
            <w:pPr>
              <w:ind w:right="217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ΕΚΠΤΩΣΗ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  <w:lang w:val="el-GR"/>
              </w:rPr>
              <w:t xml:space="preserve">  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    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right="100"/>
              <w:jc w:val="right"/>
              <w:rPr>
                <w:rFonts w:ascii="Arial" w:hAnsi="Arial" w:cs="Arial"/>
              </w:rPr>
            </w:pPr>
          </w:p>
        </w:tc>
      </w:tr>
      <w:tr w:rsidR="006D18FE" w:rsidRPr="000C006B" w:rsidTr="00F21D4E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right w:val="single" w:sz="4" w:space="0" w:color="auto"/>
            </w:tcBorders>
            <w:shd w:val="clear" w:color="auto" w:fill="D5D6D8"/>
          </w:tcPr>
          <w:p w:rsidR="006D18FE" w:rsidRPr="000C006B" w:rsidRDefault="006D18FE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4528F0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ΑΞΙΑ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{{18}}</w:t>
            </w:r>
          </w:p>
        </w:tc>
      </w:tr>
      <w:tr w:rsidR="006D18FE" w:rsidRPr="000C006B" w:rsidTr="00F21D4E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right w:val="single" w:sz="4" w:space="0" w:color="auto"/>
            </w:tcBorders>
          </w:tcPr>
          <w:p w:rsidR="006D18FE" w:rsidRPr="000C006B" w:rsidRDefault="006D18FE" w:rsidP="00FD173E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Φ.Π.Α. 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  <w:lang w:val="el-GR"/>
              </w:rPr>
              <w:t>{{19}}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{{20}}</w:t>
            </w:r>
          </w:p>
        </w:tc>
      </w:tr>
      <w:tr w:rsidR="006D18FE" w:rsidRPr="000C006B" w:rsidTr="00F21D4E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bottom w:val="single" w:sz="2" w:space="0" w:color="363435"/>
              <w:right w:val="single" w:sz="4" w:space="0" w:color="auto"/>
            </w:tcBorders>
          </w:tcPr>
          <w:p w:rsidR="006D18FE" w:rsidRPr="000C006B" w:rsidRDefault="006D18FE" w:rsidP="00FD173E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ΣΥΝΟΛΟ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{{21}}</w:t>
            </w:r>
          </w:p>
        </w:tc>
      </w:tr>
    </w:tbl>
    <w:p w:rsidR="000D74D2" w:rsidRPr="000C006B" w:rsidRDefault="000D74D2">
      <w:pPr>
        <w:spacing w:before="9" w:line="160" w:lineRule="exact"/>
        <w:rPr>
          <w:rFonts w:ascii="Arial" w:hAnsi="Arial" w:cs="Arial"/>
          <w:sz w:val="18"/>
          <w:szCs w:val="18"/>
        </w:rPr>
        <w:sectPr w:rsidR="000D74D2" w:rsidRPr="000C006B">
          <w:type w:val="continuous"/>
          <w:pgSz w:w="11920" w:h="16860"/>
          <w:pgMar w:top="740" w:right="320" w:bottom="280" w:left="320" w:header="720" w:footer="720" w:gutter="0"/>
          <w:cols w:space="720"/>
        </w:sectPr>
      </w:pPr>
    </w:p>
    <w:p w:rsidR="000D74D2" w:rsidRPr="008D4886" w:rsidRDefault="001B7A28">
      <w:pPr>
        <w:ind w:left="176"/>
        <w:rPr>
          <w:rFonts w:ascii="Arial" w:hAnsi="Arial" w:cs="Arial"/>
          <w:sz w:val="14"/>
          <w:szCs w:val="18"/>
          <w:lang w:val="el-GR"/>
        </w:rPr>
      </w:pPr>
      <w:r w:rsidRPr="008D4886">
        <w:rPr>
          <w:rFonts w:ascii="Arial" w:hAnsi="Arial" w:cs="Arial"/>
          <w:w w:val="110"/>
          <w:sz w:val="14"/>
          <w:szCs w:val="18"/>
          <w:lang w:val="el-GR"/>
        </w:rPr>
        <w:t>.</w:t>
      </w:r>
    </w:p>
    <w:p w:rsidR="000D74D2" w:rsidRPr="008D4886" w:rsidRDefault="000D74D2">
      <w:pPr>
        <w:spacing w:line="1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Default="000D74D2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C454E1" w:rsidRDefault="00C454E1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C454E1" w:rsidRDefault="00C454E1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C454E1" w:rsidRDefault="00C454E1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C454E1" w:rsidRDefault="00C454E1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C454E1" w:rsidRDefault="00C454E1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C454E1" w:rsidRPr="00C454E1" w:rsidRDefault="00C454E1">
      <w:pPr>
        <w:spacing w:line="20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{{29}}</w:t>
      </w:r>
    </w:p>
    <w:p w:rsidR="000D74D2" w:rsidRPr="008D4886" w:rsidRDefault="001B7A28" w:rsidP="008D4886">
      <w:pPr>
        <w:spacing w:before="37"/>
        <w:ind w:right="-352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ΕΚ</w:t>
      </w:r>
      <w:r w:rsidR="008D4886">
        <w:rPr>
          <w:rFonts w:ascii="Arial" w:hAnsi="Arial" w:cs="Arial"/>
          <w:b/>
          <w:sz w:val="18"/>
          <w:szCs w:val="18"/>
          <w:lang w:val="el-GR"/>
        </w:rPr>
        <w:t>Δ</w:t>
      </w:r>
      <w:r w:rsidRPr="008D4886">
        <w:rPr>
          <w:rFonts w:ascii="Arial" w:hAnsi="Arial" w:cs="Arial"/>
          <w:b/>
          <w:sz w:val="18"/>
          <w:szCs w:val="18"/>
          <w:lang w:val="el-GR"/>
        </w:rPr>
        <w:t>ΟΣΗ</w:t>
      </w:r>
    </w:p>
    <w:p w:rsidR="000D74D2" w:rsidRPr="008D4886" w:rsidRDefault="001B7A28">
      <w:pPr>
        <w:spacing w:before="37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ΠΑ</w:t>
      </w:r>
      <w:r w:rsidRPr="008D4886">
        <w:rPr>
          <w:rFonts w:ascii="Arial" w:hAnsi="Arial" w:cs="Arial"/>
          <w:b/>
          <w:spacing w:val="-11"/>
          <w:sz w:val="18"/>
          <w:szCs w:val="18"/>
          <w:lang w:val="el-GR"/>
        </w:rPr>
        <w:t>Ρ</w:t>
      </w:r>
      <w:r w:rsidRPr="008D4886">
        <w:rPr>
          <w:rFonts w:ascii="Arial" w:hAnsi="Arial" w:cs="Arial"/>
          <w:b/>
          <w:sz w:val="18"/>
          <w:szCs w:val="18"/>
          <w:lang w:val="el-GR"/>
        </w:rPr>
        <w:t>ΑΛΑΒΗ</w:t>
      </w:r>
    </w:p>
    <w:sectPr w:rsidR="000D74D2" w:rsidRPr="008D4886" w:rsidSect="008D4886">
      <w:type w:val="continuous"/>
      <w:pgSz w:w="11920" w:h="16860"/>
      <w:pgMar w:top="740" w:right="320" w:bottom="280" w:left="320" w:header="720" w:footer="720" w:gutter="0"/>
      <w:cols w:num="3" w:space="720" w:equalWidth="0">
        <w:col w:w="5560" w:space="1482"/>
        <w:col w:w="641" w:space="1524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60657"/>
    <w:multiLevelType w:val="multilevel"/>
    <w:tmpl w:val="F3E06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2"/>
    <w:rsid w:val="00001486"/>
    <w:rsid w:val="00015A57"/>
    <w:rsid w:val="000162E6"/>
    <w:rsid w:val="00032A25"/>
    <w:rsid w:val="0006255A"/>
    <w:rsid w:val="00067A48"/>
    <w:rsid w:val="000C006B"/>
    <w:rsid w:val="000D74D2"/>
    <w:rsid w:val="001238D2"/>
    <w:rsid w:val="00194822"/>
    <w:rsid w:val="001B491B"/>
    <w:rsid w:val="001B7A28"/>
    <w:rsid w:val="002361A6"/>
    <w:rsid w:val="002C4584"/>
    <w:rsid w:val="00327D4B"/>
    <w:rsid w:val="00386C25"/>
    <w:rsid w:val="003877EF"/>
    <w:rsid w:val="003B3299"/>
    <w:rsid w:val="003B4329"/>
    <w:rsid w:val="003C0939"/>
    <w:rsid w:val="003C3880"/>
    <w:rsid w:val="003D5A12"/>
    <w:rsid w:val="004528F0"/>
    <w:rsid w:val="004E0582"/>
    <w:rsid w:val="00501728"/>
    <w:rsid w:val="00515DE0"/>
    <w:rsid w:val="0059517B"/>
    <w:rsid w:val="00660311"/>
    <w:rsid w:val="006D18FE"/>
    <w:rsid w:val="006E0F77"/>
    <w:rsid w:val="00735378"/>
    <w:rsid w:val="00752B16"/>
    <w:rsid w:val="0078473C"/>
    <w:rsid w:val="007A0294"/>
    <w:rsid w:val="007D7B9B"/>
    <w:rsid w:val="007F5FF1"/>
    <w:rsid w:val="00822985"/>
    <w:rsid w:val="0087247A"/>
    <w:rsid w:val="008B5EC9"/>
    <w:rsid w:val="008C3751"/>
    <w:rsid w:val="008D4886"/>
    <w:rsid w:val="00902430"/>
    <w:rsid w:val="00952CCB"/>
    <w:rsid w:val="009704C9"/>
    <w:rsid w:val="00A04550"/>
    <w:rsid w:val="00A22EC3"/>
    <w:rsid w:val="00A33ED2"/>
    <w:rsid w:val="00A91FF2"/>
    <w:rsid w:val="00A92A8B"/>
    <w:rsid w:val="00AD4936"/>
    <w:rsid w:val="00B17F68"/>
    <w:rsid w:val="00B2685C"/>
    <w:rsid w:val="00B50C44"/>
    <w:rsid w:val="00BE037D"/>
    <w:rsid w:val="00C454E1"/>
    <w:rsid w:val="00C90FE8"/>
    <w:rsid w:val="00CB4C2A"/>
    <w:rsid w:val="00CF44F8"/>
    <w:rsid w:val="00D24F2A"/>
    <w:rsid w:val="00D7228A"/>
    <w:rsid w:val="00DD0E20"/>
    <w:rsid w:val="00E57020"/>
    <w:rsid w:val="00E629CC"/>
    <w:rsid w:val="00E979F0"/>
    <w:rsid w:val="00EA5978"/>
    <w:rsid w:val="00F03BF1"/>
    <w:rsid w:val="00F7076A"/>
    <w:rsid w:val="00F9749F"/>
    <w:rsid w:val="00FE28ED"/>
    <w:rsid w:val="00FF0D83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1F62B-2C04-4CC3-B030-0702DE1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5FF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0AFA2-FDC2-41F1-8714-C32D4530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Softloop-Dev</cp:lastModifiedBy>
  <cp:revision>133</cp:revision>
  <dcterms:created xsi:type="dcterms:W3CDTF">2015-06-12T15:17:00Z</dcterms:created>
  <dcterms:modified xsi:type="dcterms:W3CDTF">2016-10-11T13:25:00Z</dcterms:modified>
</cp:coreProperties>
</file>