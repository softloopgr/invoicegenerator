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D2" w:rsidRPr="008D4886" w:rsidRDefault="009D4853">
      <w:pPr>
        <w:spacing w:before="1" w:line="1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margin-left:13.7pt;margin-top:9.35pt;width:209.25pt;height:51.75pt;z-index:-251655168;mso-position-horizontal-relative:text;mso-position-vertical-relative:text;mso-width-relative:page;mso-height-relative:page" wrapcoords="-77 0 -77 21287 21600 21287 21600 0 -77 0">
            <v:imagedata r:id="rId5" o:title="Untitled"/>
            <w10:wrap type="tight"/>
          </v:shape>
        </w:pict>
      </w:r>
    </w:p>
    <w:p w:rsidR="001B7A28" w:rsidRPr="008D4886" w:rsidRDefault="001B7A28">
      <w:pPr>
        <w:spacing w:before="1" w:line="120" w:lineRule="exact"/>
        <w:rPr>
          <w:rFonts w:ascii="Arial" w:hAnsi="Arial" w:cs="Arial"/>
          <w:sz w:val="18"/>
          <w:szCs w:val="18"/>
        </w:rPr>
      </w:pPr>
    </w:p>
    <w:p w:rsidR="001B7A28" w:rsidRPr="008D4886" w:rsidRDefault="001B7A28">
      <w:pPr>
        <w:spacing w:before="1" w:line="120" w:lineRule="exact"/>
        <w:rPr>
          <w:rFonts w:ascii="Arial" w:hAnsi="Arial" w:cs="Arial"/>
          <w:sz w:val="18"/>
          <w:szCs w:val="18"/>
        </w:rPr>
      </w:pPr>
    </w:p>
    <w:p w:rsidR="000D74D2" w:rsidRPr="008D4886" w:rsidRDefault="000D74D2">
      <w:pPr>
        <w:spacing w:line="200" w:lineRule="exact"/>
        <w:rPr>
          <w:rFonts w:ascii="Arial" w:hAnsi="Arial" w:cs="Arial"/>
          <w:sz w:val="18"/>
          <w:szCs w:val="18"/>
        </w:rPr>
      </w:pPr>
    </w:p>
    <w:p w:rsidR="000D74D2" w:rsidRPr="008B5EC9" w:rsidRDefault="001B7A28">
      <w:pPr>
        <w:spacing w:before="82" w:line="250" w:lineRule="auto"/>
        <w:ind w:left="-31" w:right="220" w:firstLine="2750"/>
        <w:jc w:val="right"/>
        <w:rPr>
          <w:rFonts w:ascii="Arial" w:hAnsi="Arial" w:cs="Arial"/>
          <w:b/>
          <w:sz w:val="17"/>
          <w:szCs w:val="17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B5EC9">
        <w:rPr>
          <w:rFonts w:ascii="Arial" w:hAnsi="Arial" w:cs="Arial"/>
          <w:b/>
          <w:w w:val="96"/>
          <w:sz w:val="17"/>
          <w:szCs w:val="17"/>
          <w:lang w:val="el-GR"/>
        </w:rPr>
        <w:lastRenderedPageBreak/>
        <w:t xml:space="preserve">ΑΓΓΕΛΗΣ ΑΠΟΣΤΟΛΟΣ </w:t>
      </w:r>
      <w:r w:rsidRPr="008B5EC9">
        <w:rPr>
          <w:rFonts w:ascii="Arial" w:hAnsi="Arial" w:cs="Arial"/>
          <w:b/>
          <w:w w:val="91"/>
          <w:sz w:val="17"/>
          <w:szCs w:val="17"/>
          <w:lang w:val="el-GR"/>
        </w:rPr>
        <w:t>ΜΑΓΝΗΤΙΚΑ</w:t>
      </w:r>
      <w:r w:rsidRPr="008B5EC9">
        <w:rPr>
          <w:rFonts w:ascii="Arial" w:hAnsi="Arial" w:cs="Arial"/>
          <w:b/>
          <w:spacing w:val="20"/>
          <w:w w:val="91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1"/>
          <w:sz w:val="17"/>
          <w:szCs w:val="17"/>
          <w:lang w:val="el-GR"/>
        </w:rPr>
        <w:t>ΛΑΣΤΙΧΑ</w:t>
      </w:r>
      <w:r w:rsidRPr="008B5EC9">
        <w:rPr>
          <w:rFonts w:ascii="Arial" w:hAnsi="Arial" w:cs="Arial"/>
          <w:b/>
          <w:spacing w:val="9"/>
          <w:w w:val="91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1"/>
          <w:sz w:val="17"/>
          <w:szCs w:val="17"/>
          <w:lang w:val="el-GR"/>
        </w:rPr>
        <w:t>ΨΥΓΕΙΩΝ</w:t>
      </w:r>
      <w:r w:rsidRPr="008B5EC9">
        <w:rPr>
          <w:rFonts w:ascii="Arial" w:hAnsi="Arial" w:cs="Arial"/>
          <w:b/>
          <w:spacing w:val="9"/>
          <w:w w:val="91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z w:val="17"/>
          <w:szCs w:val="17"/>
          <w:lang w:val="el-GR"/>
        </w:rPr>
        <w:t>-</w:t>
      </w:r>
      <w:r w:rsidRPr="008B5EC9">
        <w:rPr>
          <w:rFonts w:ascii="Arial" w:hAnsi="Arial" w:cs="Arial"/>
          <w:b/>
          <w:spacing w:val="5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5"/>
          <w:sz w:val="17"/>
          <w:szCs w:val="17"/>
          <w:lang w:val="el-GR"/>
        </w:rPr>
        <w:t>ΧΟΝ</w:t>
      </w:r>
      <w:r w:rsidR="008D4886" w:rsidRPr="008B5EC9">
        <w:rPr>
          <w:rFonts w:ascii="Arial" w:hAnsi="Arial" w:cs="Arial"/>
          <w:b/>
          <w:w w:val="95"/>
          <w:sz w:val="17"/>
          <w:szCs w:val="17"/>
          <w:lang w:val="el-GR"/>
        </w:rPr>
        <w:t>Δ</w:t>
      </w:r>
      <w:r w:rsidRPr="008B5EC9">
        <w:rPr>
          <w:rFonts w:ascii="Arial" w:hAnsi="Arial" w:cs="Arial"/>
          <w:b/>
          <w:w w:val="95"/>
          <w:sz w:val="17"/>
          <w:szCs w:val="17"/>
          <w:lang w:val="el-GR"/>
        </w:rPr>
        <w:t>ΡΙΚΗ</w:t>
      </w:r>
      <w:r w:rsidRPr="008B5EC9">
        <w:rPr>
          <w:rFonts w:ascii="Arial" w:hAnsi="Arial" w:cs="Arial"/>
          <w:b/>
          <w:spacing w:val="7"/>
          <w:w w:val="95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5"/>
          <w:sz w:val="17"/>
          <w:szCs w:val="17"/>
          <w:lang w:val="el-GR"/>
        </w:rPr>
        <w:t xml:space="preserve">ΠΩΛΗΣΗ </w:t>
      </w:r>
      <w:r w:rsidRPr="008B5EC9">
        <w:rPr>
          <w:rFonts w:ascii="Arial" w:hAnsi="Arial" w:cs="Arial"/>
          <w:b/>
          <w:w w:val="93"/>
          <w:sz w:val="17"/>
          <w:szCs w:val="17"/>
          <w:lang w:val="el-GR"/>
        </w:rPr>
        <w:t>ΣΤΡ.</w:t>
      </w:r>
      <w:r w:rsidRPr="008B5EC9">
        <w:rPr>
          <w:rFonts w:ascii="Arial" w:hAnsi="Arial" w:cs="Arial"/>
          <w:b/>
          <w:spacing w:val="8"/>
          <w:w w:val="93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3"/>
          <w:sz w:val="17"/>
          <w:szCs w:val="17"/>
          <w:lang w:val="el-GR"/>
        </w:rPr>
        <w:t>ΜΑΚΡΥΓΙΑΝΝΗ</w:t>
      </w:r>
      <w:r w:rsidRPr="008B5EC9">
        <w:rPr>
          <w:rFonts w:ascii="Arial" w:hAnsi="Arial" w:cs="Arial"/>
          <w:b/>
          <w:spacing w:val="8"/>
          <w:w w:val="93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z w:val="17"/>
          <w:szCs w:val="17"/>
          <w:lang w:val="el-GR"/>
        </w:rPr>
        <w:t>88,</w:t>
      </w:r>
      <w:r w:rsidRPr="008B5EC9">
        <w:rPr>
          <w:rFonts w:ascii="Arial" w:hAnsi="Arial" w:cs="Arial"/>
          <w:b/>
          <w:spacing w:val="30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z w:val="17"/>
          <w:szCs w:val="17"/>
          <w:lang w:val="el-GR"/>
        </w:rPr>
        <w:t>173</w:t>
      </w:r>
      <w:r w:rsidRPr="008B5EC9">
        <w:rPr>
          <w:rFonts w:ascii="Arial" w:hAnsi="Arial" w:cs="Arial"/>
          <w:b/>
          <w:spacing w:val="35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z w:val="17"/>
          <w:szCs w:val="17"/>
          <w:lang w:val="el-GR"/>
        </w:rPr>
        <w:t>42</w:t>
      </w:r>
      <w:r w:rsidRPr="008B5EC9">
        <w:rPr>
          <w:rFonts w:ascii="Arial" w:hAnsi="Arial" w:cs="Arial"/>
          <w:b/>
          <w:spacing w:val="25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4"/>
          <w:sz w:val="17"/>
          <w:szCs w:val="17"/>
          <w:lang w:val="el-GR"/>
        </w:rPr>
        <w:t>ΑΓ.</w:t>
      </w:r>
      <w:r w:rsidRPr="008B5EC9">
        <w:rPr>
          <w:rFonts w:ascii="Arial" w:hAnsi="Arial" w:cs="Arial"/>
          <w:b/>
          <w:spacing w:val="-1"/>
          <w:w w:val="94"/>
          <w:sz w:val="17"/>
          <w:szCs w:val="17"/>
          <w:lang w:val="el-GR"/>
        </w:rPr>
        <w:t xml:space="preserve"> </w:t>
      </w:r>
      <w:r w:rsidR="008D4886" w:rsidRPr="008B5EC9">
        <w:rPr>
          <w:rFonts w:ascii="Arial" w:hAnsi="Arial" w:cs="Arial"/>
          <w:b/>
          <w:w w:val="94"/>
          <w:sz w:val="17"/>
          <w:szCs w:val="17"/>
          <w:lang w:val="el-GR"/>
        </w:rPr>
        <w:t>Δ</w:t>
      </w:r>
      <w:r w:rsidRPr="008B5EC9">
        <w:rPr>
          <w:rFonts w:ascii="Arial" w:hAnsi="Arial" w:cs="Arial"/>
          <w:b/>
          <w:w w:val="94"/>
          <w:sz w:val="17"/>
          <w:szCs w:val="17"/>
          <w:lang w:val="el-GR"/>
        </w:rPr>
        <w:t>ΗΜΗΤΡΙΟΣ</w:t>
      </w:r>
      <w:r w:rsidRPr="008B5EC9">
        <w:rPr>
          <w:rFonts w:ascii="Arial" w:hAnsi="Arial" w:cs="Arial"/>
          <w:b/>
          <w:spacing w:val="39"/>
          <w:w w:val="94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z w:val="17"/>
          <w:szCs w:val="17"/>
          <w:lang w:val="el-GR"/>
        </w:rPr>
        <w:t>-</w:t>
      </w:r>
      <w:r w:rsidRPr="008B5EC9">
        <w:rPr>
          <w:rFonts w:ascii="Arial" w:hAnsi="Arial" w:cs="Arial"/>
          <w:b/>
          <w:spacing w:val="5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spacing w:val="-5"/>
          <w:w w:val="96"/>
          <w:sz w:val="17"/>
          <w:szCs w:val="17"/>
          <w:lang w:val="el-GR"/>
        </w:rPr>
        <w:t>Α</w:t>
      </w:r>
      <w:r w:rsidRPr="008B5EC9">
        <w:rPr>
          <w:rFonts w:ascii="Arial" w:hAnsi="Arial" w:cs="Arial"/>
          <w:b/>
          <w:w w:val="88"/>
          <w:sz w:val="17"/>
          <w:szCs w:val="17"/>
          <w:lang w:val="el-GR"/>
        </w:rPr>
        <w:t xml:space="preserve">ΤΤΙΚΗ </w:t>
      </w:r>
      <w:r w:rsidRPr="008B5EC9">
        <w:rPr>
          <w:rFonts w:ascii="Arial" w:hAnsi="Arial" w:cs="Arial"/>
          <w:b/>
          <w:sz w:val="17"/>
          <w:szCs w:val="17"/>
          <w:lang w:val="el-GR"/>
        </w:rPr>
        <w:t>Α.Φ.Μ.:</w:t>
      </w:r>
      <w:r w:rsidRPr="008B5EC9">
        <w:rPr>
          <w:rFonts w:ascii="Arial" w:hAnsi="Arial" w:cs="Arial"/>
          <w:b/>
          <w:spacing w:val="29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111"/>
          <w:sz w:val="17"/>
          <w:szCs w:val="17"/>
          <w:lang w:val="el-GR"/>
        </w:rPr>
        <w:t xml:space="preserve">052727120 </w:t>
      </w:r>
      <w:r w:rsidRPr="008B5EC9">
        <w:rPr>
          <w:rFonts w:ascii="Arial" w:hAnsi="Arial" w:cs="Arial"/>
          <w:b/>
          <w:sz w:val="17"/>
          <w:szCs w:val="17"/>
          <w:lang w:val="el-GR"/>
        </w:rPr>
        <w:t>-</w:t>
      </w:r>
      <w:r w:rsidRPr="008B5EC9">
        <w:rPr>
          <w:rFonts w:ascii="Arial" w:hAnsi="Arial" w:cs="Arial"/>
          <w:b/>
          <w:spacing w:val="5"/>
          <w:sz w:val="17"/>
          <w:szCs w:val="17"/>
          <w:lang w:val="el-GR"/>
        </w:rPr>
        <w:t xml:space="preserve"> </w:t>
      </w:r>
      <w:r w:rsidR="008D4886" w:rsidRPr="008B5EC9">
        <w:rPr>
          <w:rFonts w:ascii="Arial" w:hAnsi="Arial" w:cs="Arial"/>
          <w:b/>
          <w:sz w:val="17"/>
          <w:szCs w:val="17"/>
          <w:lang w:val="el-GR"/>
        </w:rPr>
        <w:t>Δ</w:t>
      </w:r>
      <w:r w:rsidRPr="008B5EC9">
        <w:rPr>
          <w:rFonts w:ascii="Arial" w:hAnsi="Arial" w:cs="Arial"/>
          <w:b/>
          <w:sz w:val="17"/>
          <w:szCs w:val="17"/>
          <w:lang w:val="el-GR"/>
        </w:rPr>
        <w:t>.Ο.Υ.:</w:t>
      </w:r>
      <w:r w:rsidRPr="008B5EC9">
        <w:rPr>
          <w:rFonts w:ascii="Arial" w:hAnsi="Arial" w:cs="Arial"/>
          <w:b/>
          <w:spacing w:val="22"/>
          <w:sz w:val="17"/>
          <w:szCs w:val="17"/>
          <w:lang w:val="el-GR"/>
        </w:rPr>
        <w:t xml:space="preserve"> </w:t>
      </w:r>
      <w:r w:rsidRPr="008B5EC9">
        <w:rPr>
          <w:rFonts w:ascii="Arial" w:hAnsi="Arial" w:cs="Arial"/>
          <w:b/>
          <w:w w:val="96"/>
          <w:sz w:val="17"/>
          <w:szCs w:val="17"/>
          <w:lang w:val="el-GR"/>
        </w:rPr>
        <w:t>ΑΓ.</w:t>
      </w:r>
      <w:r w:rsidRPr="008B5EC9">
        <w:rPr>
          <w:rFonts w:ascii="Arial" w:hAnsi="Arial" w:cs="Arial"/>
          <w:b/>
          <w:spacing w:val="-7"/>
          <w:w w:val="96"/>
          <w:sz w:val="17"/>
          <w:szCs w:val="17"/>
          <w:lang w:val="el-GR"/>
        </w:rPr>
        <w:t xml:space="preserve"> </w:t>
      </w:r>
      <w:r w:rsidR="008D4886" w:rsidRPr="008B5EC9">
        <w:rPr>
          <w:rFonts w:ascii="Arial" w:hAnsi="Arial" w:cs="Arial"/>
          <w:b/>
          <w:w w:val="96"/>
          <w:sz w:val="17"/>
          <w:szCs w:val="17"/>
          <w:lang w:val="el-GR"/>
        </w:rPr>
        <w:t>Δ</w:t>
      </w:r>
      <w:r w:rsidRPr="008B5EC9">
        <w:rPr>
          <w:rFonts w:ascii="Arial" w:hAnsi="Arial" w:cs="Arial"/>
          <w:b/>
          <w:w w:val="96"/>
          <w:sz w:val="17"/>
          <w:szCs w:val="17"/>
          <w:lang w:val="el-GR"/>
        </w:rPr>
        <w:t>ΗΜΗΤΡΙΟΥ</w:t>
      </w:r>
    </w:p>
    <w:p w:rsidR="000D74D2" w:rsidRPr="008B5EC9" w:rsidRDefault="000D74D2">
      <w:pPr>
        <w:spacing w:before="2" w:line="160" w:lineRule="exact"/>
        <w:rPr>
          <w:rFonts w:ascii="Arial" w:hAnsi="Arial" w:cs="Arial"/>
          <w:b/>
          <w:sz w:val="17"/>
          <w:szCs w:val="17"/>
          <w:lang w:val="el-GR"/>
        </w:rPr>
      </w:pPr>
    </w:p>
    <w:p w:rsidR="000D74D2" w:rsidRPr="00CF44F8" w:rsidRDefault="009D4853" w:rsidP="008D4886">
      <w:pPr>
        <w:spacing w:line="250" w:lineRule="auto"/>
        <w:ind w:left="1134" w:right="220" w:firstLine="538"/>
        <w:jc w:val="right"/>
        <w:rPr>
          <w:rFonts w:ascii="Arial" w:hAnsi="Arial" w:cs="Arial"/>
          <w:b/>
          <w:sz w:val="17"/>
          <w:szCs w:val="17"/>
          <w:lang w:val="el-GR"/>
        </w:rPr>
        <w:sectPr w:rsidR="000D74D2" w:rsidRPr="00CF44F8">
          <w:type w:val="continuous"/>
          <w:pgSz w:w="11920" w:h="16860"/>
          <w:pgMar w:top="740" w:right="320" w:bottom="280" w:left="320" w:header="720" w:footer="720" w:gutter="0"/>
          <w:cols w:num="2" w:space="720" w:equalWidth="0">
            <w:col w:w="4204" w:space="2201"/>
            <w:col w:w="4875"/>
          </w:cols>
        </w:sectPr>
      </w:pPr>
      <w:r>
        <w:rPr>
          <w:rFonts w:ascii="Arial" w:hAnsi="Arial" w:cs="Arial"/>
          <w:b/>
          <w:sz w:val="17"/>
          <w:szCs w:val="17"/>
        </w:rPr>
        <w:pict>
          <v:group id="_x0000_s1026" style="position:absolute;left:0;text-align:left;margin-left:301.85pt;margin-top:-3.95pt;width:265.05pt;height:0;z-index:-251657216;mso-position-horizontal-relative:page" coordorigin="6037,-79" coordsize="5301,0">
            <v:shape id="_x0000_s1027" style="position:absolute;left:6037;top:-79;width:5301;height:0" coordorigin="6037,-79" coordsize="5301,0" path="m6037,-79r5301,e" filled="f" strokecolor="#008dc6" strokeweight=".5pt">
              <v:path arrowok="t"/>
            </v:shape>
            <w10:wrap anchorx="page"/>
          </v:group>
        </w:pict>
      </w:r>
      <w:r w:rsidR="001B7A28" w:rsidRPr="00CF44F8">
        <w:rPr>
          <w:rFonts w:ascii="Arial" w:hAnsi="Arial" w:cs="Arial"/>
          <w:b/>
          <w:sz w:val="17"/>
          <w:szCs w:val="17"/>
          <w:lang w:val="el-GR"/>
        </w:rPr>
        <w:t>Τ./</w:t>
      </w:r>
      <w:r w:rsidR="001B7A28" w:rsidRPr="008B5EC9">
        <w:rPr>
          <w:rFonts w:ascii="Arial" w:hAnsi="Arial" w:cs="Arial"/>
          <w:b/>
          <w:spacing w:val="-23"/>
          <w:sz w:val="17"/>
          <w:szCs w:val="17"/>
        </w:rPr>
        <w:t>F</w:t>
      </w:r>
      <w:r w:rsidR="001B7A28" w:rsidRPr="00CF44F8">
        <w:rPr>
          <w:rFonts w:ascii="Arial" w:hAnsi="Arial" w:cs="Arial"/>
          <w:b/>
          <w:sz w:val="17"/>
          <w:szCs w:val="17"/>
          <w:lang w:val="el-GR"/>
        </w:rPr>
        <w:t>.</w:t>
      </w:r>
      <w:r w:rsidR="001B7A28" w:rsidRPr="00CF44F8">
        <w:rPr>
          <w:rFonts w:ascii="Arial" w:hAnsi="Arial" w:cs="Arial"/>
          <w:b/>
          <w:spacing w:val="43"/>
          <w:sz w:val="17"/>
          <w:szCs w:val="17"/>
          <w:lang w:val="el-GR"/>
        </w:rPr>
        <w:t xml:space="preserve"> </w:t>
      </w:r>
      <w:r w:rsidR="001B7A28" w:rsidRPr="00CF44F8">
        <w:rPr>
          <w:rFonts w:ascii="Arial" w:hAnsi="Arial" w:cs="Arial"/>
          <w:b/>
          <w:sz w:val="17"/>
          <w:szCs w:val="17"/>
          <w:lang w:val="el-GR"/>
        </w:rPr>
        <w:t>210</w:t>
      </w:r>
      <w:r w:rsidR="001B7A28" w:rsidRPr="00CF44F8">
        <w:rPr>
          <w:rFonts w:ascii="Arial" w:hAnsi="Arial" w:cs="Arial"/>
          <w:b/>
          <w:spacing w:val="35"/>
          <w:sz w:val="17"/>
          <w:szCs w:val="17"/>
          <w:lang w:val="el-GR"/>
        </w:rPr>
        <w:t xml:space="preserve"> </w:t>
      </w:r>
      <w:r w:rsidR="001B7A28" w:rsidRPr="00CF44F8">
        <w:rPr>
          <w:rFonts w:ascii="Arial" w:hAnsi="Arial" w:cs="Arial"/>
          <w:b/>
          <w:sz w:val="17"/>
          <w:szCs w:val="17"/>
          <w:lang w:val="el-GR"/>
        </w:rPr>
        <w:t>9951</w:t>
      </w:r>
      <w:r w:rsidR="001B7A28" w:rsidRPr="00CF44F8">
        <w:rPr>
          <w:rFonts w:ascii="Arial" w:hAnsi="Arial" w:cs="Arial"/>
          <w:b/>
          <w:spacing w:val="45"/>
          <w:sz w:val="17"/>
          <w:szCs w:val="17"/>
          <w:lang w:val="el-GR"/>
        </w:rPr>
        <w:t xml:space="preserve"> </w:t>
      </w:r>
      <w:r w:rsidR="001B7A28" w:rsidRPr="00CF44F8">
        <w:rPr>
          <w:rFonts w:ascii="Arial" w:hAnsi="Arial" w:cs="Arial"/>
          <w:b/>
          <w:w w:val="111"/>
          <w:sz w:val="17"/>
          <w:szCs w:val="17"/>
          <w:lang w:val="el-GR"/>
        </w:rPr>
        <w:t xml:space="preserve">394 </w:t>
      </w:r>
      <w:hyperlink r:id="rId6">
        <w:r w:rsidR="001B7A28" w:rsidRPr="008B5EC9">
          <w:rPr>
            <w:rFonts w:ascii="Arial" w:hAnsi="Arial" w:cs="Arial"/>
            <w:b/>
            <w:w w:val="109"/>
            <w:sz w:val="17"/>
            <w:szCs w:val="17"/>
          </w:rPr>
          <w:t>info</w:t>
        </w:r>
        <w:r w:rsidR="001B7A28" w:rsidRPr="00CF44F8">
          <w:rPr>
            <w:rFonts w:ascii="Arial" w:hAnsi="Arial" w:cs="Arial"/>
            <w:b/>
            <w:w w:val="109"/>
            <w:sz w:val="17"/>
            <w:szCs w:val="17"/>
            <w:lang w:val="el-GR"/>
          </w:rPr>
          <w:t>@</w:t>
        </w:r>
        <w:r w:rsidR="001B7A28" w:rsidRPr="008B5EC9">
          <w:rPr>
            <w:rFonts w:ascii="Arial" w:hAnsi="Arial" w:cs="Arial"/>
            <w:b/>
            <w:w w:val="109"/>
            <w:sz w:val="17"/>
            <w:szCs w:val="17"/>
          </w:rPr>
          <w:t>magneplastico</w:t>
        </w:r>
        <w:r w:rsidR="001B7A28" w:rsidRPr="00CF44F8">
          <w:rPr>
            <w:rFonts w:ascii="Arial" w:hAnsi="Arial" w:cs="Arial"/>
            <w:b/>
            <w:w w:val="109"/>
            <w:sz w:val="17"/>
            <w:szCs w:val="17"/>
            <w:lang w:val="el-GR"/>
          </w:rPr>
          <w:t>.</w:t>
        </w:r>
        <w:r w:rsidR="001B7A28" w:rsidRPr="008B5EC9">
          <w:rPr>
            <w:rFonts w:ascii="Arial" w:hAnsi="Arial" w:cs="Arial"/>
            <w:b/>
            <w:w w:val="109"/>
            <w:sz w:val="17"/>
            <w:szCs w:val="17"/>
          </w:rPr>
          <w:t>com</w:t>
        </w:r>
        <w:r w:rsidR="001B7A28" w:rsidRPr="00CF44F8">
          <w:rPr>
            <w:rFonts w:ascii="Arial" w:hAnsi="Arial" w:cs="Arial"/>
            <w:b/>
            <w:w w:val="109"/>
            <w:sz w:val="17"/>
            <w:szCs w:val="17"/>
            <w:lang w:val="el-GR"/>
          </w:rPr>
          <w:t xml:space="preserve"> </w:t>
        </w:r>
      </w:hyperlink>
      <w:hyperlink r:id="rId7">
        <w:r w:rsidR="001B7A28" w:rsidRPr="008B5EC9">
          <w:rPr>
            <w:rFonts w:ascii="Arial" w:hAnsi="Arial" w:cs="Arial"/>
            <w:b/>
            <w:w w:val="115"/>
            <w:sz w:val="17"/>
            <w:szCs w:val="17"/>
          </w:rPr>
          <w:t>ww</w:t>
        </w:r>
        <w:r w:rsidR="001B7A28" w:rsidRPr="008B5EC9">
          <w:rPr>
            <w:rFonts w:ascii="Arial" w:hAnsi="Arial" w:cs="Arial"/>
            <w:b/>
            <w:spacing w:val="-10"/>
            <w:w w:val="115"/>
            <w:sz w:val="17"/>
            <w:szCs w:val="17"/>
          </w:rPr>
          <w:t>w</w:t>
        </w:r>
        <w:r w:rsidR="001B7A28" w:rsidRPr="00CF44F8">
          <w:rPr>
            <w:rFonts w:ascii="Arial" w:hAnsi="Arial" w:cs="Arial"/>
            <w:b/>
            <w:w w:val="112"/>
            <w:sz w:val="17"/>
            <w:szCs w:val="17"/>
            <w:lang w:val="el-GR"/>
          </w:rPr>
          <w:t>.</w:t>
        </w:r>
        <w:r w:rsidR="001B7A28" w:rsidRPr="008B5EC9">
          <w:rPr>
            <w:rFonts w:ascii="Arial" w:hAnsi="Arial" w:cs="Arial"/>
            <w:b/>
            <w:w w:val="112"/>
            <w:sz w:val="17"/>
            <w:szCs w:val="17"/>
          </w:rPr>
          <w:t>magneplastico</w:t>
        </w:r>
        <w:r w:rsidR="001B7A28" w:rsidRPr="00CF44F8">
          <w:rPr>
            <w:rFonts w:ascii="Arial" w:hAnsi="Arial" w:cs="Arial"/>
            <w:b/>
            <w:w w:val="112"/>
            <w:sz w:val="17"/>
            <w:szCs w:val="17"/>
            <w:lang w:val="el-GR"/>
          </w:rPr>
          <w:t>.</w:t>
        </w:r>
        <w:r w:rsidR="001B7A28" w:rsidRPr="008B5EC9">
          <w:rPr>
            <w:rFonts w:ascii="Arial" w:hAnsi="Arial" w:cs="Arial"/>
            <w:b/>
            <w:w w:val="112"/>
            <w:sz w:val="17"/>
            <w:szCs w:val="17"/>
          </w:rPr>
          <w:t>com</w:t>
        </w:r>
      </w:hyperlink>
    </w:p>
    <w:p w:rsidR="000D74D2" w:rsidRPr="00CF44F8" w:rsidRDefault="000D74D2">
      <w:pPr>
        <w:spacing w:before="5" w:line="60" w:lineRule="exact"/>
        <w:rPr>
          <w:rFonts w:ascii="Arial" w:hAnsi="Arial" w:cs="Arial"/>
          <w:sz w:val="18"/>
          <w:szCs w:val="18"/>
          <w:lang w:val="el-GR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850"/>
        <w:gridCol w:w="3352"/>
        <w:gridCol w:w="2759"/>
        <w:gridCol w:w="2774"/>
      </w:tblGrid>
      <w:tr w:rsidR="008D4886" w:rsidRPr="008D4886" w:rsidTr="00386C25">
        <w:trPr>
          <w:trHeight w:hRule="exact" w:val="528"/>
        </w:trPr>
        <w:tc>
          <w:tcPr>
            <w:tcW w:w="5517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CF44F8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  <w:p w:rsidR="000D74D2" w:rsidRPr="008D4886" w:rsidRDefault="001B7A28">
            <w:pPr>
              <w:ind w:left="1800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ΟΣ</w:t>
            </w:r>
            <w:r w:rsidRPr="008D4886">
              <w:rPr>
                <w:rFonts w:ascii="Arial" w:hAnsi="Arial" w:cs="Arial"/>
                <w:b/>
                <w:spacing w:val="8"/>
                <w:w w:val="93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2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ΑΣ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pacing w:val="-5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ΤΙΚΟΥ</w:t>
            </w:r>
          </w:p>
        </w:tc>
        <w:tc>
          <w:tcPr>
            <w:tcW w:w="2759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932" w:right="9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ΑΡΙΘΜΟΣ</w:t>
            </w:r>
          </w:p>
        </w:tc>
        <w:tc>
          <w:tcPr>
            <w:tcW w:w="277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776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ΗΜΕΡΟΜΗΝΙΑ</w:t>
            </w:r>
          </w:p>
        </w:tc>
      </w:tr>
      <w:tr w:rsidR="008D4886" w:rsidRPr="008D4886" w:rsidTr="00386C25">
        <w:trPr>
          <w:trHeight w:hRule="exact" w:val="568"/>
        </w:trPr>
        <w:tc>
          <w:tcPr>
            <w:tcW w:w="5517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spacing w:before="4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8D4886">
            <w:pPr>
              <w:ind w:left="169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Δ</w:t>
            </w:r>
            <w:r w:rsidR="001B7A28" w:rsidRPr="008D4886">
              <w:rPr>
                <w:rFonts w:ascii="Arial" w:hAnsi="Arial" w:cs="Arial"/>
                <w:b/>
                <w:sz w:val="18"/>
                <w:szCs w:val="18"/>
              </w:rPr>
              <w:t>Ε</w:t>
            </w:r>
            <w:r w:rsidR="001B7A28" w:rsidRPr="008D4886">
              <w:rPr>
                <w:rFonts w:ascii="Arial" w:hAnsi="Arial" w:cs="Arial"/>
                <w:b/>
                <w:spacing w:val="-3"/>
                <w:sz w:val="18"/>
                <w:szCs w:val="18"/>
              </w:rPr>
              <w:t>Λ</w:t>
            </w:r>
            <w:r w:rsidR="001B7A28" w:rsidRPr="008D4886">
              <w:rPr>
                <w:rFonts w:ascii="Arial" w:hAnsi="Arial" w:cs="Arial"/>
                <w:b/>
                <w:sz w:val="18"/>
                <w:szCs w:val="18"/>
              </w:rPr>
              <w:t xml:space="preserve">ΤΙΟ </w:t>
            </w:r>
            <w:r w:rsidR="001B7A28" w:rsidRPr="008D4886">
              <w:rPr>
                <w:rFonts w:ascii="Arial" w:hAnsi="Arial" w:cs="Arial"/>
                <w:b/>
                <w:spacing w:val="8"/>
                <w:sz w:val="18"/>
                <w:szCs w:val="18"/>
              </w:rPr>
              <w:t xml:space="preserve"> </w:t>
            </w:r>
            <w:r w:rsidR="001B7A28" w:rsidRPr="008D4886">
              <w:rPr>
                <w:rFonts w:ascii="Arial" w:hAnsi="Arial" w:cs="Arial"/>
                <w:b/>
                <w:w w:val="105"/>
                <w:sz w:val="18"/>
                <w:szCs w:val="18"/>
              </w:rPr>
              <w:t>ΑΠΟΣΤΟΛΗΣ</w:t>
            </w:r>
          </w:p>
        </w:tc>
        <w:tc>
          <w:tcPr>
            <w:tcW w:w="2759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{{3}}</w:t>
            </w:r>
          </w:p>
        </w:tc>
        <w:tc>
          <w:tcPr>
            <w:tcW w:w="277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{{5}}</w:t>
            </w:r>
          </w:p>
        </w:tc>
      </w:tr>
      <w:tr w:rsidR="008D4886" w:rsidRPr="008D4886" w:rsidTr="00386C25">
        <w:trPr>
          <w:trHeight w:hRule="exact" w:val="527"/>
        </w:trPr>
        <w:tc>
          <w:tcPr>
            <w:tcW w:w="11050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3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4717" w:right="47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ΣΤΟΙΧΕΙΑ</w:t>
            </w:r>
            <w:r w:rsidRPr="008D4886">
              <w:rPr>
                <w:rFonts w:ascii="Arial" w:hAnsi="Arial" w:cs="Arial"/>
                <w:b/>
                <w:spacing w:val="10"/>
                <w:w w:val="88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ΠΕΛ</w:t>
            </w:r>
            <w:r w:rsidRPr="008D4886">
              <w:rPr>
                <w:rFonts w:ascii="Arial" w:hAnsi="Arial" w:cs="Arial"/>
                <w:b/>
                <w:spacing w:val="-5"/>
                <w:w w:val="94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ΤΗ</w:t>
            </w:r>
          </w:p>
        </w:tc>
        <w:bookmarkStart w:id="0" w:name="_GoBack"/>
        <w:bookmarkEnd w:id="0"/>
      </w:tr>
      <w:tr w:rsidR="008D4886" w:rsidRPr="008D4886" w:rsidTr="00386C25">
        <w:trPr>
          <w:trHeight w:hRule="exact" w:val="1891"/>
        </w:trPr>
        <w:tc>
          <w:tcPr>
            <w:tcW w:w="11050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tbl>
            <w:tblPr>
              <w:tblStyle w:val="TableGrid"/>
              <w:tblpPr w:leftFromText="180" w:rightFromText="180" w:vertAnchor="text" w:horzAnchor="margin" w:tblpY="-204"/>
              <w:tblOverlap w:val="never"/>
              <w:tblW w:w="11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4253"/>
              <w:gridCol w:w="2891"/>
              <w:gridCol w:w="2764"/>
            </w:tblGrid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ΕΠΩΝΥΜΙΑ: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386C25" w:rsidP="009D4853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{{6}}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right="-52" w:hanging="108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ΤΗΛΕΦΩΝΟ: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{{9}}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ΔΙΕΥΘΥΝΣΗ: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386C25" w:rsidP="009D4853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{{8}}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ΠΟΛΗ: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D4886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Pr="008B5EC9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ΕΠΑΓΓΕΛΜΑ: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386C25" w:rsidP="009D4853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{{7}}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ΣΚΟΠΟΣ ΔΙΑΚΙΝΗΣΗΣ: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{{25}}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Α.Φ.Μ.: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386C25" w:rsidP="009D4853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{{10}}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ΦΟΡΤΩΣΗΣ: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{{23}}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Δ.Ο.Υ.: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386C25" w:rsidP="009D4853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{{11}}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right="-52" w:hanging="33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ΠΡΟΟΡΙΣΜΟΥ: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{{24}}</w:t>
                  </w:r>
                </w:p>
              </w:tc>
            </w:tr>
          </w:tbl>
          <w:p w:rsidR="000D74D2" w:rsidRPr="008D4886" w:rsidRDefault="000D74D2" w:rsidP="008D4886">
            <w:pPr>
              <w:spacing w:before="7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0D74D2" w:rsidP="008D4886">
            <w:pPr>
              <w:spacing w:before="4"/>
              <w:ind w:right="2602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</w:tc>
      </w:tr>
      <w:tr w:rsidR="008D4886" w:rsidRPr="008D4886" w:rsidTr="00CD1885">
        <w:trPr>
          <w:trHeight w:hRule="exact" w:val="516"/>
        </w:trPr>
        <w:tc>
          <w:tcPr>
            <w:tcW w:w="1315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  <w:p w:rsidR="000D74D2" w:rsidRPr="008D4886" w:rsidRDefault="001B7A28">
            <w:pPr>
              <w:ind w:left="144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ΠΟΣΟΤΗ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</w:t>
            </w:r>
          </w:p>
        </w:tc>
        <w:tc>
          <w:tcPr>
            <w:tcW w:w="850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257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101"/>
                <w:sz w:val="18"/>
                <w:szCs w:val="18"/>
              </w:rPr>
              <w:t>Μ.Μ.</w:t>
            </w:r>
          </w:p>
        </w:tc>
        <w:tc>
          <w:tcPr>
            <w:tcW w:w="8885" w:type="dxa"/>
            <w:gridSpan w:val="3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3597" w:right="356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ΠΕΡΙΓ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ΑΦΗ</w:t>
            </w:r>
            <w:r w:rsidRPr="008D4886">
              <w:rPr>
                <w:rFonts w:ascii="Arial" w:hAnsi="Arial" w:cs="Arial"/>
                <w:b/>
                <w:spacing w:val="11"/>
                <w:w w:val="89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ΟΥΣ</w:t>
            </w:r>
          </w:p>
        </w:tc>
      </w:tr>
      <w:tr w:rsidR="00386C25" w:rsidRPr="008D4886" w:rsidTr="00CD1885">
        <w:trPr>
          <w:trHeight w:val="36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{{512}}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{{515}}</w:t>
            </w:r>
          </w:p>
        </w:tc>
        <w:tc>
          <w:tcPr>
            <w:tcW w:w="8885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752B16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{{532}}</w:t>
            </w:r>
          </w:p>
        </w:tc>
        <w:tc>
          <w:tcPr>
            <w:tcW w:w="850" w:type="dxa"/>
            <w:vAlign w:val="center"/>
          </w:tcPr>
          <w:p w:rsidR="00386C25" w:rsidRPr="008D4886" w:rsidRDefault="00C90FE8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{{5152}}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{{5155}}</w:t>
            </w:r>
          </w:p>
        </w:tc>
        <w:tc>
          <w:tcPr>
            <w:tcW w:w="888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{{5151}}</w:t>
            </w:r>
          </w:p>
        </w:tc>
      </w:tr>
      <w:tr w:rsidR="008D4886" w:rsidRPr="008D4886" w:rsidTr="00CD1885">
        <w:trPr>
          <w:trHeight w:hRule="exact" w:val="515"/>
        </w:trPr>
        <w:tc>
          <w:tcPr>
            <w:tcW w:w="1315" w:type="dxa"/>
            <w:tcBorders>
              <w:top w:val="single" w:sz="4" w:space="0" w:color="auto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1B7A28">
            <w:pPr>
              <w:spacing w:before="90" w:line="180" w:lineRule="exact"/>
              <w:ind w:left="117" w:right="65" w:firstLine="141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 xml:space="preserve">ΣΥΝΟΛΟ </w:t>
            </w:r>
            <w:r w:rsidRPr="008D4886">
              <w:rPr>
                <w:rFonts w:ascii="Arial" w:hAnsi="Arial" w:cs="Arial"/>
                <w:b/>
                <w:w w:val="86"/>
                <w:sz w:val="18"/>
                <w:szCs w:val="18"/>
              </w:rPr>
              <w:t>ΠΟΣΟΤΗ</w:t>
            </w:r>
            <w:r w:rsidRPr="008D4886">
              <w:rPr>
                <w:rFonts w:ascii="Arial" w:hAnsi="Arial" w:cs="Arial"/>
                <w:b/>
                <w:spacing w:val="-9"/>
                <w:w w:val="86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w w:val="87"/>
                <w:sz w:val="18"/>
                <w:szCs w:val="18"/>
              </w:rPr>
              <w:t>ΑΣ</w:t>
            </w:r>
          </w:p>
        </w:tc>
        <w:tc>
          <w:tcPr>
            <w:tcW w:w="9735" w:type="dxa"/>
            <w:gridSpan w:val="4"/>
            <w:vMerge w:val="restart"/>
            <w:tcBorders>
              <w:top w:val="single" w:sz="4" w:space="0" w:color="auto"/>
              <w:left w:val="single" w:sz="2" w:space="0" w:color="363435"/>
              <w:right w:val="single" w:sz="2" w:space="0" w:color="363435"/>
            </w:tcBorders>
          </w:tcPr>
          <w:p w:rsidR="000D74D2" w:rsidRPr="008D4886" w:rsidRDefault="001B7A28">
            <w:pPr>
              <w:spacing w:before="66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1"/>
                <w:sz w:val="18"/>
                <w:szCs w:val="18"/>
              </w:rPr>
              <w:t>ΤΗΡΗΣΕΙΣ:</w:t>
            </w:r>
            <w:r w:rsidR="00386C25">
              <w:t xml:space="preserve"> {{17}}</w:t>
            </w:r>
          </w:p>
        </w:tc>
      </w:tr>
      <w:tr w:rsidR="008D4886" w:rsidRPr="008D4886" w:rsidTr="00386C25">
        <w:trPr>
          <w:trHeight w:hRule="exact" w:val="522"/>
        </w:trPr>
        <w:tc>
          <w:tcPr>
            <w:tcW w:w="1315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5" w:type="dxa"/>
            <w:gridSpan w:val="4"/>
            <w:vMerge/>
            <w:tcBorders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D74D2" w:rsidRPr="008D4886" w:rsidRDefault="000D74D2">
      <w:pPr>
        <w:spacing w:before="9" w:line="160" w:lineRule="exact"/>
        <w:rPr>
          <w:rFonts w:ascii="Arial" w:hAnsi="Arial" w:cs="Arial"/>
          <w:sz w:val="18"/>
          <w:szCs w:val="18"/>
        </w:rPr>
        <w:sectPr w:rsidR="000D74D2" w:rsidRPr="008D4886">
          <w:type w:val="continuous"/>
          <w:pgSz w:w="11920" w:h="16860"/>
          <w:pgMar w:top="740" w:right="320" w:bottom="280" w:left="320" w:header="720" w:footer="720" w:gutter="0"/>
          <w:cols w:space="720"/>
        </w:sectPr>
      </w:pPr>
    </w:p>
    <w:p w:rsidR="000D74D2" w:rsidRPr="008D4886" w:rsidRDefault="001B7A28">
      <w:pPr>
        <w:spacing w:before="37" w:line="250" w:lineRule="auto"/>
        <w:ind w:left="176" w:right="-28"/>
        <w:rPr>
          <w:rFonts w:ascii="Arial" w:hAnsi="Arial" w:cs="Arial"/>
          <w:sz w:val="14"/>
          <w:szCs w:val="18"/>
          <w:lang w:val="el-GR"/>
        </w:rPr>
      </w:pPr>
      <w:r w:rsidRPr="008D4886">
        <w:rPr>
          <w:rFonts w:ascii="Arial" w:hAnsi="Arial" w:cs="Arial"/>
          <w:spacing w:val="-9"/>
          <w:sz w:val="14"/>
          <w:szCs w:val="18"/>
          <w:lang w:val="el-GR"/>
        </w:rPr>
        <w:lastRenderedPageBreak/>
        <w:t>Τ</w:t>
      </w:r>
      <w:r w:rsidRPr="008D4886">
        <w:rPr>
          <w:rFonts w:ascii="Arial" w:hAnsi="Arial" w:cs="Arial"/>
          <w:sz w:val="14"/>
          <w:szCs w:val="18"/>
          <w:lang w:val="el-GR"/>
        </w:rPr>
        <w:t>α</w:t>
      </w:r>
      <w:r w:rsidRPr="008D4886">
        <w:rPr>
          <w:rFonts w:ascii="Arial" w:hAnsi="Arial" w:cs="Arial"/>
          <w:spacing w:val="-1"/>
          <w:sz w:val="14"/>
          <w:szCs w:val="18"/>
          <w:lang w:val="el-GR"/>
        </w:rPr>
        <w:t xml:space="preserve"> </w:t>
      </w:r>
      <w:proofErr w:type="spellStart"/>
      <w:r w:rsidRPr="008D4886">
        <w:rPr>
          <w:rFonts w:ascii="Arial" w:hAnsi="Arial" w:cs="Arial"/>
          <w:w w:val="108"/>
          <w:sz w:val="14"/>
          <w:szCs w:val="18"/>
          <w:lang w:val="el-GR"/>
        </w:rPr>
        <w:t>εµπορεύµατα</w:t>
      </w:r>
      <w:proofErr w:type="spellEnd"/>
      <w:r w:rsidRPr="008D4886">
        <w:rPr>
          <w:rFonts w:ascii="Arial" w:hAnsi="Arial" w:cs="Arial"/>
          <w:spacing w:val="9"/>
          <w:w w:val="108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08"/>
          <w:sz w:val="14"/>
          <w:szCs w:val="18"/>
          <w:lang w:val="el-GR"/>
        </w:rPr>
        <w:t>διακινούνται</w:t>
      </w:r>
      <w:r w:rsidRPr="008D4886">
        <w:rPr>
          <w:rFonts w:ascii="Arial" w:hAnsi="Arial" w:cs="Arial"/>
          <w:spacing w:val="1"/>
          <w:w w:val="108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για</w:t>
      </w:r>
      <w:r w:rsidRPr="008D4886">
        <w:rPr>
          <w:rFonts w:ascii="Arial" w:hAnsi="Arial" w:cs="Arial"/>
          <w:spacing w:val="18"/>
          <w:sz w:val="14"/>
          <w:szCs w:val="18"/>
          <w:lang w:val="el-GR"/>
        </w:rPr>
        <w:t xml:space="preserve"> </w:t>
      </w:r>
      <w:proofErr w:type="spellStart"/>
      <w:r w:rsidRPr="008D4886">
        <w:rPr>
          <w:rFonts w:ascii="Arial" w:hAnsi="Arial" w:cs="Arial"/>
          <w:w w:val="111"/>
          <w:sz w:val="14"/>
          <w:szCs w:val="18"/>
          <w:lang w:val="el-GR"/>
        </w:rPr>
        <w:t>λογαριασµό</w:t>
      </w:r>
      <w:proofErr w:type="spellEnd"/>
      <w:r w:rsidRPr="008D4886">
        <w:rPr>
          <w:rFonts w:ascii="Arial" w:hAnsi="Arial" w:cs="Arial"/>
          <w:w w:val="111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και</w:t>
      </w:r>
      <w:r w:rsidRPr="008D4886">
        <w:rPr>
          <w:rFonts w:ascii="Arial" w:hAnsi="Arial" w:cs="Arial"/>
          <w:spacing w:val="1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µε</w:t>
      </w:r>
      <w:r w:rsidRPr="008D4886">
        <w:rPr>
          <w:rFonts w:ascii="Arial" w:hAnsi="Arial" w:cs="Arial"/>
          <w:spacing w:val="9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5"/>
          <w:sz w:val="14"/>
          <w:szCs w:val="18"/>
          <w:lang w:val="el-GR"/>
        </w:rPr>
        <w:t>ευθύνη</w:t>
      </w:r>
      <w:r w:rsidRPr="008D4886">
        <w:rPr>
          <w:rFonts w:ascii="Arial" w:hAnsi="Arial" w:cs="Arial"/>
          <w:spacing w:val="-2"/>
          <w:w w:val="115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του</w:t>
      </w:r>
      <w:r w:rsidRPr="008D4886">
        <w:rPr>
          <w:rFonts w:ascii="Arial" w:hAnsi="Arial" w:cs="Arial"/>
          <w:spacing w:val="29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0"/>
          <w:sz w:val="14"/>
          <w:szCs w:val="18"/>
          <w:lang w:val="el-GR"/>
        </w:rPr>
        <w:t xml:space="preserve">αγοραστή. </w:t>
      </w:r>
      <w:proofErr w:type="spellStart"/>
      <w:r w:rsidRPr="008D4886">
        <w:rPr>
          <w:rFonts w:ascii="Arial" w:hAnsi="Arial" w:cs="Arial"/>
          <w:w w:val="109"/>
          <w:sz w:val="14"/>
          <w:szCs w:val="18"/>
          <w:lang w:val="el-GR"/>
        </w:rPr>
        <w:t>Παραµένουν</w:t>
      </w:r>
      <w:proofErr w:type="spellEnd"/>
      <w:r w:rsidRPr="008D4886">
        <w:rPr>
          <w:rFonts w:ascii="Arial" w:hAnsi="Arial" w:cs="Arial"/>
          <w:w w:val="109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στην</w:t>
      </w:r>
      <w:r w:rsidRPr="008D4886">
        <w:rPr>
          <w:rFonts w:ascii="Arial" w:hAnsi="Arial" w:cs="Arial"/>
          <w:spacing w:val="2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08"/>
          <w:sz w:val="14"/>
          <w:szCs w:val="18"/>
          <w:lang w:val="el-GR"/>
        </w:rPr>
        <w:t>κυριότητα</w:t>
      </w:r>
      <w:r w:rsidRPr="008D4886">
        <w:rPr>
          <w:rFonts w:ascii="Arial" w:hAnsi="Arial" w:cs="Arial"/>
          <w:spacing w:val="1"/>
          <w:w w:val="108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µας</w:t>
      </w:r>
      <w:r w:rsidRPr="008D4886">
        <w:rPr>
          <w:rFonts w:ascii="Arial" w:hAnsi="Arial" w:cs="Arial"/>
          <w:spacing w:val="16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µ</w:t>
      </w:r>
      <w:proofErr w:type="spellStart"/>
      <w:r w:rsidRPr="008D4886">
        <w:rPr>
          <w:rFonts w:ascii="Arial" w:hAnsi="Arial" w:cs="Arial"/>
          <w:sz w:val="14"/>
          <w:szCs w:val="18"/>
          <w:lang w:val="el-GR"/>
        </w:rPr>
        <w:t>έχρι</w:t>
      </w:r>
      <w:proofErr w:type="spellEnd"/>
      <w:r w:rsidRPr="008D4886">
        <w:rPr>
          <w:rFonts w:ascii="Arial" w:hAnsi="Arial" w:cs="Arial"/>
          <w:spacing w:val="29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την</w:t>
      </w:r>
      <w:r w:rsidRPr="008D4886">
        <w:rPr>
          <w:rFonts w:ascii="Arial" w:hAnsi="Arial" w:cs="Arial"/>
          <w:spacing w:val="15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2"/>
          <w:sz w:val="14"/>
          <w:szCs w:val="18"/>
          <w:lang w:val="el-GR"/>
        </w:rPr>
        <w:t>πλήρη</w:t>
      </w:r>
      <w:r w:rsidRPr="008D4886">
        <w:rPr>
          <w:rFonts w:ascii="Arial" w:hAnsi="Arial" w:cs="Arial"/>
          <w:spacing w:val="11"/>
          <w:w w:val="11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2"/>
          <w:sz w:val="14"/>
          <w:szCs w:val="18"/>
          <w:lang w:val="el-GR"/>
        </w:rPr>
        <w:t>εξόφληση</w:t>
      </w:r>
      <w:r w:rsidRPr="008D4886">
        <w:rPr>
          <w:rFonts w:ascii="Arial" w:hAnsi="Arial" w:cs="Arial"/>
          <w:spacing w:val="-1"/>
          <w:w w:val="11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2"/>
          <w:sz w:val="14"/>
          <w:szCs w:val="18"/>
          <w:lang w:val="el-GR"/>
        </w:rPr>
        <w:t>τους.</w:t>
      </w:r>
    </w:p>
    <w:p w:rsidR="000D74D2" w:rsidRPr="008D4886" w:rsidRDefault="001B7A28">
      <w:pPr>
        <w:ind w:left="176"/>
        <w:rPr>
          <w:rFonts w:ascii="Arial" w:hAnsi="Arial" w:cs="Arial"/>
          <w:sz w:val="14"/>
          <w:szCs w:val="18"/>
          <w:lang w:val="el-GR"/>
        </w:rPr>
      </w:pPr>
      <w:r w:rsidRPr="008D4886">
        <w:rPr>
          <w:rFonts w:ascii="Arial" w:hAnsi="Arial" w:cs="Arial"/>
          <w:spacing w:val="-6"/>
          <w:w w:val="92"/>
          <w:sz w:val="14"/>
          <w:szCs w:val="18"/>
          <w:lang w:val="el-GR"/>
        </w:rPr>
        <w:t>Γ</w:t>
      </w:r>
      <w:r w:rsidRPr="008D4886">
        <w:rPr>
          <w:rFonts w:ascii="Arial" w:hAnsi="Arial" w:cs="Arial"/>
          <w:w w:val="92"/>
          <w:sz w:val="14"/>
          <w:szCs w:val="18"/>
          <w:lang w:val="el-GR"/>
        </w:rPr>
        <w:t>ια</w:t>
      </w:r>
      <w:r w:rsidRPr="008D4886">
        <w:rPr>
          <w:rFonts w:ascii="Arial" w:hAnsi="Arial" w:cs="Arial"/>
          <w:spacing w:val="9"/>
          <w:w w:val="9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κάθε</w:t>
      </w:r>
      <w:r w:rsidRPr="008D4886">
        <w:rPr>
          <w:rFonts w:ascii="Arial" w:hAnsi="Arial" w:cs="Arial"/>
          <w:spacing w:val="35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2"/>
          <w:sz w:val="14"/>
          <w:szCs w:val="18"/>
          <w:lang w:val="el-GR"/>
        </w:rPr>
        <w:t>διαφορά</w:t>
      </w:r>
      <w:r w:rsidRPr="008D4886">
        <w:rPr>
          <w:rFonts w:ascii="Arial" w:hAnsi="Arial" w:cs="Arial"/>
          <w:spacing w:val="10"/>
          <w:w w:val="112"/>
          <w:sz w:val="14"/>
          <w:szCs w:val="18"/>
          <w:lang w:val="el-GR"/>
        </w:rPr>
        <w:t xml:space="preserve"> </w:t>
      </w:r>
      <w:proofErr w:type="spellStart"/>
      <w:r w:rsidRPr="008D4886">
        <w:rPr>
          <w:rFonts w:ascii="Arial" w:hAnsi="Arial" w:cs="Arial"/>
          <w:w w:val="112"/>
          <w:sz w:val="14"/>
          <w:szCs w:val="18"/>
          <w:lang w:val="el-GR"/>
        </w:rPr>
        <w:t>αρµόδια</w:t>
      </w:r>
      <w:proofErr w:type="spellEnd"/>
      <w:r w:rsidRPr="008D4886">
        <w:rPr>
          <w:rFonts w:ascii="Arial" w:hAnsi="Arial" w:cs="Arial"/>
          <w:spacing w:val="-6"/>
          <w:w w:val="112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 xml:space="preserve">ορίζονται </w:t>
      </w:r>
      <w:r w:rsidRPr="008D4886">
        <w:rPr>
          <w:rFonts w:ascii="Arial" w:hAnsi="Arial" w:cs="Arial"/>
          <w:spacing w:val="1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4"/>
          <w:szCs w:val="18"/>
          <w:lang w:val="el-GR"/>
        </w:rPr>
        <w:t>τα</w:t>
      </w:r>
      <w:r w:rsidRPr="008D4886">
        <w:rPr>
          <w:rFonts w:ascii="Arial" w:hAnsi="Arial" w:cs="Arial"/>
          <w:spacing w:val="7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0"/>
          <w:sz w:val="14"/>
          <w:szCs w:val="18"/>
          <w:lang w:val="el-GR"/>
        </w:rPr>
        <w:t>δικαστήρια</w:t>
      </w:r>
      <w:r w:rsidRPr="008D4886">
        <w:rPr>
          <w:rFonts w:ascii="Arial" w:hAnsi="Arial" w:cs="Arial"/>
          <w:spacing w:val="-14"/>
          <w:w w:val="110"/>
          <w:sz w:val="14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0"/>
          <w:sz w:val="14"/>
          <w:szCs w:val="18"/>
          <w:lang w:val="el-GR"/>
        </w:rPr>
        <w:t>Αθηνών.</w:t>
      </w:r>
    </w:p>
    <w:p w:rsidR="000D74D2" w:rsidRPr="008D4886" w:rsidRDefault="000D74D2">
      <w:pPr>
        <w:spacing w:line="1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Pr="008D4886" w:rsidRDefault="000D74D2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Pr="008D4886" w:rsidRDefault="001B7A28">
      <w:pPr>
        <w:ind w:left="176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w w:val="92"/>
          <w:sz w:val="18"/>
          <w:szCs w:val="18"/>
        </w:rPr>
        <w:t>ALPHA</w:t>
      </w:r>
      <w:r w:rsidRPr="008D4886">
        <w:rPr>
          <w:rFonts w:ascii="Arial" w:hAnsi="Arial" w:cs="Arial"/>
          <w:spacing w:val="7"/>
          <w:w w:val="92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</w:rPr>
        <w:t>BANK</w:t>
      </w:r>
      <w:r w:rsidRPr="008D4886">
        <w:rPr>
          <w:rFonts w:ascii="Arial" w:hAnsi="Arial" w:cs="Arial"/>
          <w:spacing w:val="13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</w:rPr>
        <w:t>GR</w:t>
      </w:r>
      <w:r w:rsidRPr="008D4886">
        <w:rPr>
          <w:rFonts w:ascii="Arial" w:hAnsi="Arial" w:cs="Arial"/>
          <w:sz w:val="18"/>
          <w:szCs w:val="18"/>
          <w:lang w:val="el-GR"/>
        </w:rPr>
        <w:t>23</w:t>
      </w:r>
      <w:r w:rsidRPr="008D4886">
        <w:rPr>
          <w:rFonts w:ascii="Arial" w:hAnsi="Arial" w:cs="Arial"/>
          <w:spacing w:val="8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  <w:lang w:val="el-GR"/>
        </w:rPr>
        <w:t>0140</w:t>
      </w:r>
      <w:r w:rsidRPr="008D4886">
        <w:rPr>
          <w:rFonts w:ascii="Arial" w:hAnsi="Arial" w:cs="Arial"/>
          <w:spacing w:val="39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  <w:lang w:val="el-GR"/>
        </w:rPr>
        <w:t>1550</w:t>
      </w:r>
      <w:r w:rsidRPr="008D4886">
        <w:rPr>
          <w:rFonts w:ascii="Arial" w:hAnsi="Arial" w:cs="Arial"/>
          <w:spacing w:val="39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  <w:lang w:val="el-GR"/>
        </w:rPr>
        <w:t>1550</w:t>
      </w:r>
      <w:r w:rsidRPr="008D4886">
        <w:rPr>
          <w:rFonts w:ascii="Arial" w:hAnsi="Arial" w:cs="Arial"/>
          <w:spacing w:val="39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  <w:lang w:val="el-GR"/>
        </w:rPr>
        <w:t>0200</w:t>
      </w:r>
      <w:r w:rsidRPr="008D4886">
        <w:rPr>
          <w:rFonts w:ascii="Arial" w:hAnsi="Arial" w:cs="Arial"/>
          <w:spacing w:val="39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sz w:val="18"/>
          <w:szCs w:val="18"/>
          <w:lang w:val="el-GR"/>
        </w:rPr>
        <w:t>2002</w:t>
      </w:r>
      <w:r w:rsidRPr="008D4886">
        <w:rPr>
          <w:rFonts w:ascii="Arial" w:hAnsi="Arial" w:cs="Arial"/>
          <w:spacing w:val="39"/>
          <w:sz w:val="18"/>
          <w:szCs w:val="18"/>
          <w:lang w:val="el-GR"/>
        </w:rPr>
        <w:t xml:space="preserve"> </w:t>
      </w:r>
      <w:r w:rsidRPr="008D4886">
        <w:rPr>
          <w:rFonts w:ascii="Arial" w:hAnsi="Arial" w:cs="Arial"/>
          <w:w w:val="111"/>
          <w:sz w:val="18"/>
          <w:szCs w:val="18"/>
          <w:lang w:val="el-GR"/>
        </w:rPr>
        <w:t>270</w:t>
      </w:r>
    </w:p>
    <w:p w:rsidR="000D74D2" w:rsidRPr="008D4886" w:rsidRDefault="001B7A28">
      <w:pPr>
        <w:spacing w:before="8"/>
        <w:ind w:left="1221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w w:val="111"/>
          <w:sz w:val="18"/>
          <w:szCs w:val="18"/>
          <w:lang w:val="el-GR"/>
        </w:rPr>
        <w:t>155002002002270</w:t>
      </w:r>
    </w:p>
    <w:p w:rsidR="000D74D2" w:rsidRPr="008D4886" w:rsidRDefault="001B7A28" w:rsidP="008D4886">
      <w:pPr>
        <w:spacing w:before="37"/>
        <w:ind w:right="-352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lastRenderedPageBreak/>
        <w:t>ΕΚ</w:t>
      </w:r>
      <w:r w:rsidR="008D4886">
        <w:rPr>
          <w:rFonts w:ascii="Arial" w:hAnsi="Arial" w:cs="Arial"/>
          <w:b/>
          <w:sz w:val="18"/>
          <w:szCs w:val="18"/>
          <w:lang w:val="el-GR"/>
        </w:rPr>
        <w:t>Δ</w:t>
      </w:r>
      <w:r w:rsidRPr="008D4886">
        <w:rPr>
          <w:rFonts w:ascii="Arial" w:hAnsi="Arial" w:cs="Arial"/>
          <w:b/>
          <w:sz w:val="18"/>
          <w:szCs w:val="18"/>
          <w:lang w:val="el-GR"/>
        </w:rPr>
        <w:t>ΟΣΗ</w:t>
      </w:r>
    </w:p>
    <w:p w:rsidR="000D74D2" w:rsidRPr="008D4886" w:rsidRDefault="001B7A28">
      <w:pPr>
        <w:spacing w:before="37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lastRenderedPageBreak/>
        <w:t>ΠΑ</w:t>
      </w:r>
      <w:r w:rsidRPr="008D4886">
        <w:rPr>
          <w:rFonts w:ascii="Arial" w:hAnsi="Arial" w:cs="Arial"/>
          <w:b/>
          <w:spacing w:val="-11"/>
          <w:sz w:val="18"/>
          <w:szCs w:val="18"/>
          <w:lang w:val="el-GR"/>
        </w:rPr>
        <w:t>Ρ</w:t>
      </w:r>
      <w:r w:rsidRPr="008D4886">
        <w:rPr>
          <w:rFonts w:ascii="Arial" w:hAnsi="Arial" w:cs="Arial"/>
          <w:b/>
          <w:sz w:val="18"/>
          <w:szCs w:val="18"/>
          <w:lang w:val="el-GR"/>
        </w:rPr>
        <w:t>ΑΛΑΒΗ</w:t>
      </w:r>
    </w:p>
    <w:sectPr w:rsidR="000D74D2" w:rsidRPr="008D4886" w:rsidSect="008D4886">
      <w:type w:val="continuous"/>
      <w:pgSz w:w="11920" w:h="16860"/>
      <w:pgMar w:top="740" w:right="320" w:bottom="280" w:left="320" w:header="720" w:footer="720" w:gutter="0"/>
      <w:cols w:num="3" w:space="720" w:equalWidth="0">
        <w:col w:w="5560" w:space="1482"/>
        <w:col w:w="641" w:space="1524"/>
        <w:col w:w="2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60657"/>
    <w:multiLevelType w:val="multilevel"/>
    <w:tmpl w:val="F3E067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D2"/>
    <w:rsid w:val="000D74D2"/>
    <w:rsid w:val="001B491B"/>
    <w:rsid w:val="001B7A28"/>
    <w:rsid w:val="00386C25"/>
    <w:rsid w:val="00752B16"/>
    <w:rsid w:val="008B5EC9"/>
    <w:rsid w:val="008D4886"/>
    <w:rsid w:val="00902430"/>
    <w:rsid w:val="00952CCB"/>
    <w:rsid w:val="009D4853"/>
    <w:rsid w:val="00A33ED2"/>
    <w:rsid w:val="00C90FE8"/>
    <w:rsid w:val="00CD1885"/>
    <w:rsid w:val="00CF44F8"/>
    <w:rsid w:val="00F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5:docId w15:val="{DD51F62B-2C04-4CC3-B030-0702DE1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D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gneplasti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agneplastic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Vassilios Papafotis</cp:lastModifiedBy>
  <cp:revision>12</cp:revision>
  <dcterms:created xsi:type="dcterms:W3CDTF">2015-06-12T15:17:00Z</dcterms:created>
  <dcterms:modified xsi:type="dcterms:W3CDTF">2015-06-25T13:38:00Z</dcterms:modified>
</cp:coreProperties>
</file>